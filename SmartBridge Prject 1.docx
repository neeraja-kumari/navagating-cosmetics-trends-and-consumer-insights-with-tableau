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A268A3">
      <w:bookmarkStart w:id="0" w:name="_GoBack"/>
      <w:bookmarkEnd w:id="0"/>
      <w:r>
        <w:pict>
          <v:shape id="_x0000_s1053" o:spid="_x0000_s1053" o:spt="75" alt="resume1" type="#_x0000_t75" style="position:absolute;left:0pt;margin-left:3.75pt;margin-top:1.45pt;height:894.1pt;width:612.45pt;mso-position-horizontal-relative:page;mso-position-vertical-relative:page;z-index:-251656192;mso-width-relative:page;mso-height-relative:page;" filled="f" o:preferrelative="f" stroked="f" coordsize="21600,21600">
            <v:path/>
            <v:fill on="f" focussize="0,0"/>
            <v:stroke on="f"/>
            <v:imagedata r:id="rId6" o:title="resume1"/>
            <o:lock v:ext="edit" aspectratio="f"/>
          </v:shape>
        </w:pict>
      </w:r>
      <w:r>
        <w:pict>
          <v:rect id="_x0000_s1054" o:spid="_x0000_s1054" o:spt="1" style="position:absolute;left:0pt;margin-left:251.2pt;margin-top:462pt;height:57.55pt;width:200.15pt;rotation:23199744f;z-index:251662336;mso-width-relative:page;mso-height-relative:page;" fillcolor="#FFFFFF" filled="f" stroked="f" coordsize="21600,21600">
            <v:path/>
            <v:fill on="f" color2="#FFFFFF" o:opacity2="65536f" focussize="0,0"/>
            <v:stroke on="f"/>
            <v:imagedata o:title=""/>
            <o:lock v:ext="edit" grouping="f" rotation="f" text="f" aspectratio="f"/>
            <v:textbox>
              <w:txbxContent>
                <w:p w14:paraId="64E4DF8E">
                  <w:pPr>
                    <w:pStyle w:val="4"/>
                    <w:rPr>
                      <w:rFonts w:hint="eastAsia"/>
                      <w:lang w:val="en-US" w:eastAsia="zh-CN"/>
                    </w:rPr>
                  </w:pPr>
                </w:p>
              </w:txbxContent>
            </v:textbox>
          </v:rect>
        </w:pict>
      </w:r>
    </w:p>
    <w:p w14:paraId="3A7769C9">
      <w:pPr>
        <w:pStyle w:val="13"/>
        <w:bidi w:val="0"/>
        <w:sectPr>
          <w:headerReference r:id="rId3" w:type="default"/>
          <w:footerReference r:id="rId4" w:type="default"/>
          <w:pgSz w:w="11910" w:h="16840"/>
          <w:pgMar w:top="1120" w:right="566" w:bottom="280" w:left="566" w:header="681" w:footer="0" w:gutter="0"/>
          <w:pgBorders>
            <w:top w:val="none" w:sz="0" w:space="0"/>
            <w:left w:val="none" w:sz="0" w:space="0"/>
            <w:bottom w:val="none" w:sz="0" w:space="0"/>
            <w:right w:val="none" w:sz="0" w:space="0"/>
          </w:pgBorders>
          <w:pgNumType w:start="1"/>
          <w:cols w:space="720" w:num="1"/>
        </w:sectPr>
      </w:pPr>
      <w:r>
        <w:pict>
          <v:rect id="_x0000_s1055" o:spid="_x0000_s1055" o:spt="1" style="position:absolute;left:0pt;margin-left:351.6pt;margin-top:459.2pt;height:87.3pt;width:132.55pt;rotation:-393216f;z-index:251661312;mso-width-relative:page;mso-height-relative:page;" filled="f" stroked="f" coordsize="21600,21600">
            <v:path/>
            <v:fill on="f" focussize="0,0"/>
            <v:stroke on="f"/>
            <v:imagedata o:title=""/>
            <o:lock v:ext="edit" aspectratio="f"/>
            <v:textbox>
              <w:txbxContent>
                <w:p w14:paraId="0B4A0ADA">
                  <w:pPr>
                    <w:pStyle w:val="4"/>
                    <w:rPr>
                      <w:rFonts w:hint="default"/>
                      <w:lang w:val="en-IN" w:eastAsia="zh-CN"/>
                    </w:rPr>
                  </w:pPr>
                  <w:r>
                    <w:rPr>
                      <w:rFonts w:hint="default"/>
                      <w:lang w:val="en-IN" w:eastAsia="zh-CN"/>
                    </w:rPr>
                    <w:t>Welcome to project</w:t>
                  </w:r>
                </w:p>
              </w:txbxContent>
            </v:textbox>
          </v:rect>
        </w:pict>
      </w:r>
    </w:p>
    <w:p w14:paraId="63B279B6">
      <w:pPr>
        <w:pStyle w:val="13"/>
        <w:bidi w:val="0"/>
      </w:pPr>
      <w:r>
        <w:rPr>
          <w:b/>
          <w:bCs/>
          <w:i/>
          <w:iCs/>
          <w:color w:val="1F497D" w:themeColor="text2"/>
          <w:sz w:val="28"/>
          <w:szCs w:val="28"/>
          <w:u w:val="single"/>
          <w14:textFill>
            <w14:solidFill>
              <w14:schemeClr w14:val="tx2"/>
            </w14:solidFill>
          </w14:textFill>
        </w:rPr>
        <w:t xml:space="preserve"> Project Titl</w:t>
      </w:r>
      <w:r>
        <w:rPr>
          <w:rFonts w:hint="default"/>
          <w:b/>
          <w:bCs/>
          <w:i/>
          <w:iCs/>
          <w:color w:val="1F497D" w:themeColor="text2"/>
          <w:sz w:val="28"/>
          <w:szCs w:val="28"/>
          <w:u w:val="single"/>
          <w:lang w:val="en-IN"/>
          <w14:textFill>
            <w14:solidFill>
              <w14:schemeClr w14:val="tx2"/>
            </w14:solidFill>
          </w14:textFill>
        </w:rPr>
        <w:t>e</w:t>
      </w:r>
      <w:r>
        <w:rPr>
          <w:color w:val="DDD9C3" w:themeColor="background2" w:themeShade="E6"/>
        </w:rPr>
        <w:t>:</w:t>
      </w:r>
      <w:r>
        <w:t xml:space="preserve"> </w:t>
      </w:r>
      <w:r>
        <w:rPr>
          <w:lang w:val="en-US"/>
        </w:rPr>
        <w:t xml:space="preserve">Navigating cosmetics trends and consumer insights with tableau </w:t>
      </w:r>
    </w:p>
    <w:p w14:paraId="2F20926E">
      <w:pPr>
        <w:rPr>
          <w:sz w:val="24"/>
          <w:szCs w:val="24"/>
        </w:rPr>
      </w:pPr>
    </w:p>
    <w:p w14:paraId="30987CFE">
      <w:pPr>
        <w:rPr>
          <w:sz w:val="28"/>
          <w:szCs w:val="28"/>
        </w:rPr>
      </w:pPr>
      <w:r>
        <w:rPr>
          <w:b/>
          <w:bCs/>
          <w:sz w:val="28"/>
          <w:szCs w:val="28"/>
        </w:rPr>
        <w:t xml:space="preserve"> Branch Name:</w:t>
      </w:r>
      <w:r>
        <w:rPr>
          <w:b/>
          <w:bCs/>
          <w:sz w:val="28"/>
          <w:szCs w:val="28"/>
          <w:lang w:val="en-US"/>
        </w:rPr>
        <w:t xml:space="preserve">artificial intelligence </w:t>
      </w:r>
    </w:p>
    <w:p w14:paraId="0676A8F0">
      <w:pPr>
        <w:rPr>
          <w:b/>
          <w:bCs/>
          <w:sz w:val="28"/>
          <w:szCs w:val="28"/>
        </w:rPr>
      </w:pPr>
    </w:p>
    <w:p w14:paraId="77325CA2">
      <w:pPr>
        <w:pStyle w:val="2"/>
        <w:bidi w:val="0"/>
      </w:pPr>
      <w:r>
        <w:t>Track:</w:t>
      </w:r>
      <w:r>
        <w:rPr>
          <w:lang w:val="en-US"/>
        </w:rPr>
        <w:t xml:space="preserve"> data analytics with tableau </w:t>
      </w:r>
    </w:p>
    <w:p w14:paraId="335D7D4E">
      <w:pPr>
        <w:pStyle w:val="2"/>
        <w:bidi w:val="0"/>
      </w:pPr>
      <w:r>
        <w:br w:type="textWrapping"/>
      </w:r>
      <w:r>
        <w:t>Team Lead:</w:t>
      </w:r>
      <w:r>
        <w:rPr>
          <w:lang w:val="en-US"/>
        </w:rPr>
        <w:t xml:space="preserve"> Bolla neeraja kumari </w:t>
      </w:r>
    </w:p>
    <w:p w14:paraId="54E75B30">
      <w:pPr>
        <w:rPr>
          <w:b/>
          <w:bCs/>
          <w:sz w:val="28"/>
          <w:szCs w:val="28"/>
        </w:rPr>
      </w:pPr>
    </w:p>
    <w:p w14:paraId="15A7C088">
      <w:pPr>
        <w:rPr>
          <w:sz w:val="24"/>
          <w:szCs w:val="24"/>
        </w:rPr>
      </w:pPr>
      <w:r>
        <w:rPr>
          <w:b/>
          <w:bCs/>
          <w:sz w:val="28"/>
          <w:szCs w:val="28"/>
        </w:rPr>
        <w:t xml:space="preserve">Mail Id : </w:t>
      </w:r>
      <w:r>
        <w:rPr>
          <w:b/>
          <w:bCs/>
          <w:sz w:val="28"/>
          <w:szCs w:val="28"/>
          <w:u w:val="single"/>
          <w:lang w:val="en-US"/>
        </w:rPr>
        <w:t>neerajakumari666@gmail.com</w:t>
      </w:r>
    </w:p>
    <w:p w14:paraId="12E2ACBD">
      <w:pPr>
        <w:rPr>
          <w:sz w:val="28"/>
          <w:szCs w:val="28"/>
        </w:rPr>
      </w:pPr>
    </w:p>
    <w:p w14:paraId="5213040C">
      <w:pPr>
        <w:pStyle w:val="13"/>
        <w:bidi w:val="0"/>
      </w:pPr>
      <w:r>
        <w:t>Team Members:</w:t>
      </w:r>
    </w:p>
    <w:p w14:paraId="46903862">
      <w:pPr>
        <w:pStyle w:val="14"/>
        <w:numPr>
          <w:ilvl w:val="0"/>
          <w:numId w:val="1"/>
        </w:numPr>
        <w:rPr>
          <w:sz w:val="24"/>
          <w:szCs w:val="24"/>
        </w:rPr>
      </w:pPr>
      <w:r>
        <w:rPr>
          <w:sz w:val="24"/>
          <w:szCs w:val="24"/>
          <w:lang w:val="en-US"/>
        </w:rPr>
        <w:t>Kancheti Madhuri</w:t>
      </w:r>
    </w:p>
    <w:p w14:paraId="37DE37F5">
      <w:pPr>
        <w:pStyle w:val="14"/>
        <w:numPr>
          <w:ilvl w:val="0"/>
          <w:numId w:val="1"/>
        </w:numPr>
        <w:rPr>
          <w:sz w:val="24"/>
          <w:szCs w:val="24"/>
        </w:rPr>
      </w:pPr>
      <w:r>
        <w:rPr>
          <w:sz w:val="24"/>
          <w:szCs w:val="24"/>
          <w:lang w:val="en-US"/>
        </w:rPr>
        <w:t>Davuluri Archana</w:t>
      </w:r>
    </w:p>
    <w:p w14:paraId="0D89ABF5">
      <w:pPr>
        <w:pStyle w:val="14"/>
        <w:numPr>
          <w:ilvl w:val="0"/>
          <w:numId w:val="1"/>
        </w:numPr>
        <w:rPr>
          <w:sz w:val="24"/>
          <w:szCs w:val="24"/>
        </w:rPr>
      </w:pPr>
      <w:r>
        <w:rPr>
          <w:sz w:val="24"/>
          <w:szCs w:val="24"/>
          <w:lang w:val="en-US"/>
        </w:rPr>
        <w:t>N Rohit Vishal Sagar</w:t>
      </w:r>
    </w:p>
    <w:p w14:paraId="796A273B">
      <w:pPr>
        <w:rPr>
          <w:b/>
          <w:bCs/>
          <w:sz w:val="28"/>
          <w:szCs w:val="28"/>
        </w:rPr>
      </w:pPr>
    </w:p>
    <w:p w14:paraId="4DAF8B59">
      <w:pPr>
        <w:rPr>
          <w:b/>
          <w:bCs/>
          <w:sz w:val="28"/>
          <w:szCs w:val="28"/>
        </w:rPr>
      </w:pPr>
      <w:r>
        <w:rPr>
          <w:b/>
          <w:bCs/>
          <w:sz w:val="28"/>
          <w:szCs w:val="28"/>
        </w:rPr>
        <w:t>Email Id's:</w:t>
      </w:r>
    </w:p>
    <w:p w14:paraId="3B298E38">
      <w:pPr>
        <w:pStyle w:val="14"/>
        <w:numPr>
          <w:ilvl w:val="0"/>
          <w:numId w:val="2"/>
        </w:numPr>
        <w:rPr>
          <w:sz w:val="24"/>
          <w:szCs w:val="24"/>
          <w:u w:val="single"/>
          <w:lang w:val="en-GB"/>
        </w:rPr>
      </w:pPr>
      <w:r>
        <w:rPr>
          <w:sz w:val="24"/>
          <w:szCs w:val="24"/>
          <w:u w:val="single"/>
          <w:lang w:val="en-US"/>
        </w:rPr>
        <w:t>Chowdarymadhuri123@gmail.com</w:t>
      </w:r>
    </w:p>
    <w:p w14:paraId="7F224807">
      <w:pPr>
        <w:numPr>
          <w:ilvl w:val="0"/>
          <w:numId w:val="0"/>
        </w:numPr>
        <w:rPr>
          <w:sz w:val="24"/>
          <w:szCs w:val="24"/>
          <w:lang w:val="en-US"/>
        </w:rPr>
      </w:pPr>
      <w:r>
        <w:rPr>
          <w:sz w:val="24"/>
          <w:szCs w:val="24"/>
          <w:lang w:val="en-US"/>
        </w:rPr>
        <w:t xml:space="preserve">      2.    </w:t>
      </w:r>
      <w:r>
        <w:rPr>
          <w:sz w:val="24"/>
          <w:szCs w:val="24"/>
          <w:lang w:val="en-GB"/>
        </w:rPr>
        <w:t xml:space="preserve"> </w:t>
      </w:r>
      <w:r>
        <w:rPr>
          <w:sz w:val="24"/>
          <w:szCs w:val="24"/>
          <w:u w:val="single"/>
          <w:lang w:val="en-US"/>
        </w:rPr>
        <w:t xml:space="preserve"> Archanaarchana8726@gmail.com</w:t>
      </w:r>
    </w:p>
    <w:p w14:paraId="4FA0309A">
      <w:pPr>
        <w:numPr>
          <w:ilvl w:val="0"/>
          <w:numId w:val="0"/>
        </w:numPr>
        <w:rPr>
          <w:sz w:val="24"/>
          <w:szCs w:val="24"/>
        </w:rPr>
      </w:pPr>
      <w:r>
        <w:rPr>
          <w:sz w:val="24"/>
          <w:szCs w:val="24"/>
          <w:lang w:val="en-US"/>
        </w:rPr>
        <w:t xml:space="preserve">      3.    </w:t>
      </w:r>
      <w:r>
        <w:rPr>
          <w:sz w:val="24"/>
          <w:szCs w:val="24"/>
          <w:u w:val="single"/>
          <w:lang w:val="en-US"/>
        </w:rPr>
        <w:t xml:space="preserve">  rohitnilikonda79@gmail.com</w:t>
      </w:r>
    </w:p>
    <w:p w14:paraId="46027E5F">
      <w:pPr>
        <w:pStyle w:val="14"/>
        <w:ind w:left="360" w:firstLine="0"/>
        <w:rPr>
          <w:sz w:val="24"/>
          <w:szCs w:val="24"/>
        </w:rPr>
      </w:pPr>
    </w:p>
    <w:p w14:paraId="489AD51B">
      <w:pPr>
        <w:pStyle w:val="2"/>
        <w:ind w:left="57" w:firstLine="0"/>
      </w:pPr>
      <w:r>
        <w:t xml:space="preserve">Submitted </w:t>
      </w:r>
      <w:r>
        <w:rPr>
          <w:spacing w:val="-5"/>
        </w:rPr>
        <w:t>By:</w:t>
      </w:r>
    </w:p>
    <w:p w14:paraId="4D752550">
      <w:pPr>
        <w:pStyle w:val="7"/>
        <w:numPr>
          <w:ilvl w:val="0"/>
          <w:numId w:val="3"/>
        </w:numPr>
      </w:pPr>
      <w:r>
        <w:rPr>
          <w:lang w:val="en-US"/>
        </w:rPr>
        <w:t xml:space="preserve">Bolla neeraja kumari </w:t>
      </w:r>
    </w:p>
    <w:p w14:paraId="06E0F1A8">
      <w:pPr>
        <w:pStyle w:val="7"/>
        <w:numPr>
          <w:ilvl w:val="0"/>
          <w:numId w:val="4"/>
        </w:numPr>
      </w:pPr>
      <w:r>
        <w:rPr>
          <w:lang w:val="en-US"/>
        </w:rPr>
        <w:t xml:space="preserve">Sri mitapalli college of engineering </w:t>
      </w:r>
    </w:p>
    <w:p w14:paraId="2BDB5E1D">
      <w:pPr>
        <w:pStyle w:val="7"/>
        <w:numPr>
          <w:ilvl w:val="0"/>
          <w:numId w:val="5"/>
        </w:numPr>
      </w:pPr>
      <w:r>
        <w:rPr>
          <w:lang w:val="en-US"/>
        </w:rPr>
        <w:t xml:space="preserve">Artificial intelligence </w:t>
      </w:r>
    </w:p>
    <w:p w14:paraId="5A2E508E">
      <w:pPr>
        <w:pStyle w:val="7"/>
        <w:numPr>
          <w:ilvl w:val="0"/>
          <w:numId w:val="5"/>
        </w:numPr>
      </w:pPr>
      <w:r>
        <w:rPr>
          <w:lang w:val="en-US"/>
        </w:rPr>
        <w:t>Roll no: 23U91A4310</w:t>
      </w:r>
    </w:p>
    <w:p w14:paraId="187A9914">
      <w:pPr>
        <w:pStyle w:val="7"/>
        <w:spacing w:before="222"/>
      </w:pPr>
    </w:p>
    <w:p w14:paraId="4713F63D">
      <w:pPr>
        <w:pStyle w:val="2"/>
        <w:spacing w:before="1"/>
        <w:ind w:left="57" w:firstLine="0"/>
      </w:pPr>
      <w:r>
        <w:t xml:space="preserve">Submitted </w:t>
      </w:r>
      <w:r>
        <w:rPr>
          <w:spacing w:val="-5"/>
        </w:rPr>
        <w:t>To:</w:t>
      </w:r>
    </w:p>
    <w:p w14:paraId="48A15D43"/>
    <w:p w14:paraId="2D0A94BF">
      <w:pPr>
        <w:bidi w:val="0"/>
        <w:rPr>
          <w:rStyle w:val="11"/>
          <w:lang w:val="en-IN"/>
        </w:rPr>
      </w:pPr>
      <w:r>
        <w:rPr>
          <w:rStyle w:val="11"/>
          <w:lang w:val="en-IN"/>
        </w:rPr>
        <w:t xml:space="preserve"> SmartBridge</w:t>
      </w:r>
    </w:p>
    <w:p w14:paraId="26832747">
      <w:pPr>
        <w:pStyle w:val="7"/>
        <w:spacing w:before="222"/>
      </w:pPr>
    </w:p>
    <w:p w14:paraId="39D982EB">
      <w:pPr>
        <w:pStyle w:val="2"/>
        <w:ind w:left="57" w:firstLine="0"/>
      </w:pPr>
      <w:r>
        <w:rPr>
          <w:spacing w:val="-2"/>
        </w:rPr>
        <w:t>Abstract:</w:t>
      </w:r>
    </w:p>
    <w:p w14:paraId="6E4E867A">
      <w:pPr>
        <w:pStyle w:val="7"/>
        <w:spacing w:before="247" w:line="429" w:lineRule="auto"/>
        <w:ind w:left="57" w:right="54"/>
        <w:jc w:val="both"/>
      </w:pPr>
      <w:r>
        <w:t xml:space="preserve">This project presents Smart Sorting, </w:t>
      </w:r>
      <w:r>
        <w:rPr>
          <w:lang w:val="en-US"/>
        </w:rPr>
        <w:t>This project uses Tableau to analyze cosmetics market trends and consumer behavior. Interactive dashboards visualize sales data, product performance, and customer preferences, enabling brands to make data-driven decisions and stay competitive.</w:t>
      </w:r>
    </w:p>
    <w:p w14:paraId="36A753BE">
      <w:pPr>
        <w:pStyle w:val="7"/>
        <w:spacing w:before="25"/>
      </w:pPr>
    </w:p>
    <w:p w14:paraId="613BF119">
      <w:pPr>
        <w:pStyle w:val="2"/>
        <w:numPr>
          <w:ilvl w:val="0"/>
          <w:numId w:val="6"/>
        </w:numPr>
        <w:tabs>
          <w:tab w:val="left" w:pos="323"/>
        </w:tabs>
        <w:ind w:left="323" w:hanging="266"/>
      </w:pPr>
      <w:r>
        <w:rPr>
          <w:spacing w:val="-2"/>
        </w:rPr>
        <w:t>Introduction:</w:t>
      </w:r>
    </w:p>
    <w:p w14:paraId="6DA08725">
      <w:pPr>
        <w:pStyle w:val="7"/>
        <w:spacing w:before="24"/>
      </w:pPr>
      <w:r>
        <w:t xml:space="preserve">                                  </w:t>
      </w:r>
      <w:r>
        <w:rPr>
          <w:lang w:val="en-US"/>
        </w:rPr>
        <w:t xml:space="preserve">In the rapidly evolving cosmetics industry, understanding market trends and consumer preferences is critical to staying competitive. Brands must continuously monitor product performance, emerging beauty trends, and customer behaviors across channels. However, the sheer volume and complexity of data—from sales figures to social media sentiment—can make deriving actionable insights </w:t>
      </w:r>
      <w:r>
        <w:drawing>
          <wp:inline distT="0" distB="0" distL="0" distR="0">
            <wp:extent cx="5143500" cy="3806825"/>
            <wp:effectExtent l="0" t="0" r="0" b="3175"/>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7" cstate="print"/>
                    <a:srcRect/>
                    <a:stretch>
                      <a:fillRect/>
                    </a:stretch>
                  </pic:blipFill>
                  <pic:spPr>
                    <a:xfrm>
                      <a:off x="0" y="0"/>
                      <a:ext cx="5143500" cy="3806825"/>
                    </a:xfrm>
                    <a:prstGeom prst="rect">
                      <a:avLst/>
                    </a:prstGeom>
                  </pic:spPr>
                </pic:pic>
              </a:graphicData>
            </a:graphic>
          </wp:inline>
        </w:drawing>
      </w:r>
      <w:r>
        <w:rPr>
          <w:lang w:val="en-US"/>
        </w:rPr>
        <w:t>challenging.</w:t>
      </w:r>
    </w:p>
    <w:p w14:paraId="164CD537">
      <w:pPr>
        <w:pStyle w:val="7"/>
        <w:spacing w:before="24"/>
      </w:pPr>
    </w:p>
    <w:p w14:paraId="6A3822E5">
      <w:pPr>
        <w:pStyle w:val="7"/>
        <w:spacing w:before="24"/>
      </w:pPr>
    </w:p>
    <w:p w14:paraId="27271D7D">
      <w:pPr>
        <w:pStyle w:val="2"/>
        <w:numPr>
          <w:ilvl w:val="0"/>
          <w:numId w:val="6"/>
        </w:numPr>
        <w:tabs>
          <w:tab w:val="left" w:pos="323"/>
        </w:tabs>
        <w:ind w:left="323" w:hanging="266"/>
      </w:pPr>
      <w:r>
        <w:t xml:space="preserve">Problem </w:t>
      </w:r>
      <w:r>
        <w:rPr>
          <w:spacing w:val="-2"/>
        </w:rPr>
        <w:t>Statement:</w:t>
      </w:r>
    </w:p>
    <w:p w14:paraId="4BDDE1BF">
      <w:pPr>
        <w:pStyle w:val="2"/>
        <w:numPr>
          <w:ilvl w:val="0"/>
          <w:numId w:val="0"/>
        </w:numPr>
        <w:tabs>
          <w:tab w:val="left" w:pos="323"/>
        </w:tabs>
        <w:ind w:left="323" w:firstLine="0"/>
        <w:rPr>
          <w:lang w:val="en-US"/>
        </w:rPr>
      </w:pPr>
      <w:r>
        <w:rPr>
          <w:lang w:val="en-US"/>
        </w:rPr>
        <w:t>In today’s highly competitive cosmetics industry, brands must adapt rapidly to shifting consumer expectations and emerging niche trends such as clean beauty, personalized skincare, and ethically sourced products. However, the data required to understand these changes is often vast, fragmented, and difficult to analyze</w:t>
      </w:r>
    </w:p>
    <w:p w14:paraId="5300E8A8">
      <w:pPr>
        <w:pStyle w:val="2"/>
        <w:numPr>
          <w:ilvl w:val="0"/>
          <w:numId w:val="7"/>
        </w:numPr>
        <w:tabs>
          <w:tab w:val="left" w:pos="323"/>
        </w:tabs>
        <w:rPr>
          <w:lang w:val="en-US"/>
        </w:rPr>
      </w:pPr>
      <w:r>
        <w:rPr>
          <w:lang w:val="en-US"/>
        </w:rPr>
        <w:t xml:space="preserve"> Detect micro-trends that can drive new product opportunitie    </w:t>
      </w:r>
    </w:p>
    <w:p w14:paraId="3204D15E">
      <w:pPr>
        <w:pStyle w:val="2"/>
        <w:numPr>
          <w:ilvl w:val="0"/>
          <w:numId w:val="0"/>
        </w:numPr>
        <w:tabs>
          <w:tab w:val="left" w:pos="323"/>
        </w:tabs>
        <w:ind w:left="0" w:firstLine="0"/>
        <w:rPr>
          <w:lang w:val="en-US"/>
        </w:rPr>
      </w:pPr>
    </w:p>
    <w:p w14:paraId="21E3E9C3">
      <w:pPr>
        <w:pStyle w:val="2"/>
        <w:numPr>
          <w:ilvl w:val="0"/>
          <w:numId w:val="8"/>
        </w:numPr>
        <w:tabs>
          <w:tab w:val="left" w:pos="323"/>
        </w:tabs>
      </w:pPr>
      <w:r>
        <w:rPr>
          <w:lang w:val="en-US"/>
        </w:rPr>
        <w:t xml:space="preserve">    Understand the nuanced preferences of different customer segments</w:t>
      </w:r>
    </w:p>
    <w:p w14:paraId="1B658465">
      <w:pPr>
        <w:pStyle w:val="14"/>
        <w:ind w:left="191" w:firstLine="0"/>
      </w:pPr>
    </w:p>
    <w:p w14:paraId="0D58B8C5">
      <w:pPr>
        <w:pStyle w:val="14"/>
        <w:numPr>
          <w:ilvl w:val="0"/>
          <w:numId w:val="9"/>
        </w:numPr>
      </w:pPr>
      <w:r>
        <w:rPr>
          <w:lang w:val="en-US"/>
        </w:rPr>
        <w:t xml:space="preserve">  Monitor product performance across channels and regions</w:t>
      </w:r>
    </w:p>
    <w:p w14:paraId="43C30CC1">
      <w:pPr>
        <w:pStyle w:val="14"/>
        <w:ind w:left="191" w:firstLine="0"/>
      </w:pPr>
    </w:p>
    <w:p w14:paraId="5A3E2C82">
      <w:pPr>
        <w:pStyle w:val="14"/>
        <w:numPr>
          <w:ilvl w:val="0"/>
          <w:numId w:val="10"/>
        </w:numPr>
      </w:pPr>
      <w:r>
        <w:rPr>
          <w:lang w:val="en-US"/>
        </w:rPr>
        <w:t xml:space="preserve"> Respond quickly to changing consumer sentiment and competitive actions</w:t>
      </w:r>
    </w:p>
    <w:p w14:paraId="43167634"/>
    <w:p w14:paraId="04314E65">
      <w:pPr>
        <w:pStyle w:val="14"/>
        <w:ind w:left="191" w:firstLine="0"/>
      </w:pPr>
    </w:p>
    <w:p w14:paraId="741F2FB1"/>
    <w:p w14:paraId="083B61C9">
      <w:pPr>
        <w:rPr>
          <w:b/>
          <w:bCs/>
          <w:lang w:val="en-IN"/>
        </w:rPr>
      </w:pPr>
      <w:r>
        <w:rPr>
          <w:b/>
          <w:bCs/>
          <w:lang w:val="en-IN"/>
        </w:rPr>
        <w:t>ARCHITECTURE:</w:t>
      </w:r>
    </w:p>
    <w:p w14:paraId="51664F53">
      <w:pPr>
        <w:pStyle w:val="14"/>
      </w:pPr>
    </w:p>
    <w:p w14:paraId="205A9209">
      <w:pPr>
        <w:rPr>
          <w:b/>
          <w:bCs/>
          <w:lang w:val="en-IN"/>
        </w:rPr>
      </w:pPr>
    </w:p>
    <w:p w14:paraId="6E0D4DCB">
      <w:pPr>
        <w:pStyle w:val="14"/>
        <w:jc w:val="center"/>
      </w:pPr>
      <w:r>
        <w:drawing>
          <wp:inline distT="0" distB="0" distL="0" distR="0">
            <wp:extent cx="4152265" cy="3405505"/>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8" cstate="print"/>
                    <a:srcRect/>
                    <a:stretch>
                      <a:fillRect/>
                    </a:stretch>
                  </pic:blipFill>
                  <pic:spPr>
                    <a:xfrm>
                      <a:off x="0" y="0"/>
                      <a:ext cx="4152310" cy="3405792"/>
                    </a:xfrm>
                    <a:prstGeom prst="rect">
                      <a:avLst/>
                    </a:prstGeom>
                  </pic:spPr>
                </pic:pic>
              </a:graphicData>
            </a:graphic>
          </wp:inline>
        </w:drawing>
      </w:r>
    </w:p>
    <w:p w14:paraId="5F76CACC">
      <w:pPr>
        <w:pStyle w:val="14"/>
        <w:jc w:val="center"/>
      </w:pPr>
    </w:p>
    <w:p w14:paraId="678FE9CD">
      <w:pPr>
        <w:pStyle w:val="14"/>
        <w:tabs>
          <w:tab w:val="left" w:pos="1309"/>
        </w:tabs>
        <w:rPr>
          <w:b/>
          <w:bCs/>
          <w:lang w:val="en-IN"/>
        </w:rPr>
      </w:pPr>
      <w:r>
        <w:tab/>
      </w:r>
      <w:r>
        <w:rPr>
          <w:b/>
          <w:bCs/>
          <w:lang w:val="en-IN"/>
        </w:rPr>
        <w:t>PREREQUISITES :</w:t>
      </w:r>
    </w:p>
    <w:p w14:paraId="6D0D197C">
      <w:pPr>
        <w:pStyle w:val="14"/>
        <w:tabs>
          <w:tab w:val="left" w:pos="1309"/>
        </w:tabs>
        <w:rPr>
          <w:b/>
          <w:bCs/>
          <w:lang w:val="en-IN"/>
        </w:rPr>
      </w:pPr>
    </w:p>
    <w:p w14:paraId="258CA548">
      <w:pPr>
        <w:pStyle w:val="14"/>
        <w:numPr>
          <w:ilvl w:val="0"/>
          <w:numId w:val="11"/>
        </w:numPr>
        <w:tabs>
          <w:tab w:val="left" w:pos="1309"/>
        </w:tabs>
        <w:rPr>
          <w:lang w:val="en-IN"/>
        </w:rPr>
      </w:pPr>
      <w:r>
        <w:rPr>
          <w:lang w:val="en-IN"/>
        </w:rPr>
        <w:t>To complete this project, you must require the following software, concepts, and packages</w:t>
      </w:r>
    </w:p>
    <w:p w14:paraId="335FFD51">
      <w:pPr>
        <w:pStyle w:val="14"/>
        <w:numPr>
          <w:ilvl w:val="0"/>
          <w:numId w:val="0"/>
        </w:numPr>
        <w:tabs>
          <w:tab w:val="left" w:pos="1309"/>
        </w:tabs>
        <w:ind w:left="1800" w:firstLine="0"/>
        <w:rPr>
          <w:lang w:val="en-IN"/>
        </w:rPr>
      </w:pPr>
    </w:p>
    <w:p w14:paraId="2F07BE32">
      <w:pPr>
        <w:pStyle w:val="14"/>
        <w:numPr>
          <w:ilvl w:val="0"/>
          <w:numId w:val="12"/>
        </w:numPr>
        <w:tabs>
          <w:tab w:val="left" w:pos="1309"/>
        </w:tabs>
        <w:rPr>
          <w:lang w:val="en-IN"/>
        </w:rPr>
      </w:pPr>
      <w:r>
        <w:rPr>
          <w:lang w:val="en-US"/>
        </w:rPr>
        <w:t>Basic knowledge of the cosmetics industry</w:t>
      </w:r>
    </w:p>
    <w:p w14:paraId="1CCA6D29">
      <w:pPr>
        <w:pStyle w:val="14"/>
        <w:tabs>
          <w:tab w:val="left" w:pos="1309"/>
        </w:tabs>
        <w:ind w:left="1440" w:firstLine="0"/>
        <w:rPr>
          <w:lang w:val="en-IN"/>
        </w:rPr>
      </w:pPr>
    </w:p>
    <w:p w14:paraId="2CF5C1B3">
      <w:pPr>
        <w:pStyle w:val="14"/>
        <w:numPr>
          <w:ilvl w:val="0"/>
          <w:numId w:val="13"/>
        </w:numPr>
        <w:tabs>
          <w:tab w:val="left" w:pos="1309"/>
        </w:tabs>
        <w:rPr>
          <w:lang w:val="en-IN"/>
        </w:rPr>
      </w:pPr>
      <w:r>
        <w:rPr>
          <w:lang w:val="en-US"/>
        </w:rPr>
        <w:t>Data preparation skills (Excel, CSV)</w:t>
      </w:r>
    </w:p>
    <w:p w14:paraId="757E31AE">
      <w:pPr>
        <w:pStyle w:val="14"/>
        <w:tabs>
          <w:tab w:val="left" w:pos="1309"/>
        </w:tabs>
        <w:ind w:left="1440" w:firstLine="0"/>
        <w:rPr>
          <w:lang w:val="en-IN"/>
        </w:rPr>
      </w:pPr>
    </w:p>
    <w:p w14:paraId="3D8ACCF1">
      <w:pPr>
        <w:pStyle w:val="14"/>
        <w:numPr>
          <w:ilvl w:val="0"/>
          <w:numId w:val="14"/>
        </w:numPr>
        <w:tabs>
          <w:tab w:val="left" w:pos="1309"/>
        </w:tabs>
        <w:rPr>
          <w:lang w:val="en-IN"/>
        </w:rPr>
      </w:pPr>
      <w:r>
        <w:rPr>
          <w:lang w:val="en-US"/>
        </w:rPr>
        <w:t>Familiarity with Tableau dashboards</w:t>
      </w:r>
    </w:p>
    <w:p w14:paraId="5EC2BABC">
      <w:pPr>
        <w:pStyle w:val="14"/>
        <w:tabs>
          <w:tab w:val="left" w:pos="1309"/>
        </w:tabs>
        <w:ind w:left="1440" w:firstLine="0"/>
        <w:rPr>
          <w:lang w:val="en-IN"/>
        </w:rPr>
      </w:pPr>
    </w:p>
    <w:p w14:paraId="162A4EA3">
      <w:pPr>
        <w:pStyle w:val="14"/>
        <w:numPr>
          <w:ilvl w:val="0"/>
          <w:numId w:val="15"/>
        </w:numPr>
        <w:tabs>
          <w:tab w:val="left" w:pos="1309"/>
        </w:tabs>
        <w:rPr>
          <w:lang w:val="en-IN"/>
        </w:rPr>
      </w:pPr>
      <w:r>
        <w:rPr>
          <w:lang w:val="en-US"/>
        </w:rPr>
        <w:t>Analytical thinking to interpret trends</w:t>
      </w:r>
    </w:p>
    <w:p w14:paraId="5E5C84D9">
      <w:pPr>
        <w:pStyle w:val="14"/>
        <w:tabs>
          <w:tab w:val="left" w:pos="1309"/>
        </w:tabs>
        <w:ind w:left="1440" w:firstLine="0"/>
        <w:rPr>
          <w:lang w:val="en-IN"/>
        </w:rPr>
      </w:pPr>
    </w:p>
    <w:p w14:paraId="00E32489">
      <w:pPr>
        <w:pStyle w:val="14"/>
        <w:numPr>
          <w:ilvl w:val="0"/>
          <w:numId w:val="16"/>
        </w:numPr>
        <w:tabs>
          <w:tab w:val="left" w:pos="1309"/>
        </w:tabs>
        <w:rPr>
          <w:lang w:val="en-IN"/>
        </w:rPr>
      </w:pPr>
      <w:r>
        <w:rPr>
          <w:lang w:val="en-US"/>
        </w:rPr>
        <w:t>Tableau Desktop installed with access to data</w:t>
      </w:r>
    </w:p>
    <w:p w14:paraId="383D4952">
      <w:pPr>
        <w:pStyle w:val="14"/>
        <w:tabs>
          <w:tab w:val="left" w:pos="1309"/>
        </w:tabs>
        <w:jc w:val="both"/>
      </w:pPr>
      <w:r>
        <w:rPr>
          <w:lang w:val="en-US"/>
        </w:rPr>
        <w:t>PRIOR KNOWLEDGE</w:t>
      </w:r>
    </w:p>
    <w:p w14:paraId="229F9B24">
      <w:pPr>
        <w:pStyle w:val="14"/>
        <w:tabs>
          <w:tab w:val="left" w:pos="1309"/>
        </w:tabs>
        <w:jc w:val="both"/>
      </w:pPr>
    </w:p>
    <w:p w14:paraId="24BFFBDF">
      <w:pPr>
        <w:numPr>
          <w:ilvl w:val="0"/>
          <w:numId w:val="17"/>
        </w:numPr>
        <w:tabs>
          <w:tab w:val="left" w:pos="1309"/>
        </w:tabs>
        <w:rPr>
          <w:lang w:val="en-IN"/>
        </w:rPr>
      </w:pPr>
      <w:r>
        <w:rPr>
          <w:lang w:val="en-GB"/>
        </w:rPr>
        <w:t>🔹 Cosmetics Industry Basics</w:t>
      </w:r>
    </w:p>
    <w:p w14:paraId="6BC9A7E9">
      <w:pPr>
        <w:numPr>
          <w:ilvl w:val="0"/>
          <w:numId w:val="17"/>
        </w:numPr>
        <w:tabs>
          <w:tab w:val="left" w:pos="1309"/>
        </w:tabs>
        <w:rPr>
          <w:lang w:val="en-IN"/>
        </w:rPr>
      </w:pPr>
    </w:p>
    <w:p w14:paraId="19541E62">
      <w:pPr>
        <w:numPr>
          <w:ilvl w:val="0"/>
          <w:numId w:val="17"/>
        </w:numPr>
        <w:tabs>
          <w:tab w:val="left" w:pos="1309"/>
        </w:tabs>
        <w:rPr>
          <w:lang w:val="en-IN"/>
        </w:rPr>
      </w:pPr>
      <w:r>
        <w:rPr>
          <w:lang w:val="en-GB"/>
        </w:rPr>
        <w:t>Cosmetics Industry Overview – Investopedia</w:t>
      </w:r>
    </w:p>
    <w:p w14:paraId="35E7E844">
      <w:pPr>
        <w:numPr>
          <w:ilvl w:val="0"/>
          <w:numId w:val="17"/>
        </w:numPr>
        <w:tabs>
          <w:tab w:val="left" w:pos="1309"/>
        </w:tabs>
        <w:rPr>
          <w:lang w:val="en-IN"/>
        </w:rPr>
      </w:pPr>
    </w:p>
    <w:p w14:paraId="5446A865">
      <w:pPr>
        <w:numPr>
          <w:ilvl w:val="0"/>
          <w:numId w:val="17"/>
        </w:numPr>
        <w:tabs>
          <w:tab w:val="left" w:pos="1309"/>
        </w:tabs>
        <w:rPr>
          <w:lang w:val="en-IN"/>
        </w:rPr>
      </w:pPr>
      <w:r>
        <w:rPr>
          <w:lang w:val="en-GB"/>
        </w:rPr>
        <w:t>Global Beauty and Personal Care Trends – Mintel</w:t>
      </w:r>
    </w:p>
    <w:p w14:paraId="13962801">
      <w:pPr>
        <w:numPr>
          <w:ilvl w:val="0"/>
          <w:numId w:val="17"/>
        </w:numPr>
        <w:tabs>
          <w:tab w:val="left" w:pos="1309"/>
        </w:tabs>
        <w:rPr>
          <w:lang w:val="en-IN"/>
        </w:rPr>
      </w:pPr>
    </w:p>
    <w:p w14:paraId="6A9DEE6D">
      <w:pPr>
        <w:numPr>
          <w:ilvl w:val="0"/>
          <w:numId w:val="17"/>
        </w:numPr>
        <w:tabs>
          <w:tab w:val="left" w:pos="1309"/>
        </w:tabs>
        <w:rPr>
          <w:lang w:val="en-IN"/>
        </w:rPr>
      </w:pPr>
    </w:p>
    <w:p w14:paraId="6811158C">
      <w:pPr>
        <w:numPr>
          <w:ilvl w:val="0"/>
          <w:numId w:val="17"/>
        </w:numPr>
        <w:tabs>
          <w:tab w:val="left" w:pos="1309"/>
        </w:tabs>
        <w:rPr>
          <w:lang w:val="en-IN"/>
        </w:rPr>
      </w:pPr>
      <w:r>
        <w:rPr>
          <w:lang w:val="en-GB"/>
        </w:rPr>
        <w:t>🔹 Data Concepts</w:t>
      </w:r>
    </w:p>
    <w:p w14:paraId="087940C0">
      <w:pPr>
        <w:numPr>
          <w:ilvl w:val="0"/>
          <w:numId w:val="17"/>
        </w:numPr>
        <w:tabs>
          <w:tab w:val="left" w:pos="1309"/>
        </w:tabs>
        <w:rPr>
          <w:lang w:val="en-IN"/>
        </w:rPr>
      </w:pPr>
    </w:p>
    <w:p w14:paraId="3B4619A2">
      <w:pPr>
        <w:numPr>
          <w:ilvl w:val="0"/>
          <w:numId w:val="17"/>
        </w:numPr>
        <w:tabs>
          <w:tab w:val="left" w:pos="1309"/>
        </w:tabs>
        <w:rPr>
          <w:lang w:val="en-IN"/>
        </w:rPr>
      </w:pPr>
      <w:r>
        <w:rPr>
          <w:lang w:val="en-GB"/>
        </w:rPr>
        <w:t>Data Cleaning Basics – Tableau</w:t>
      </w:r>
    </w:p>
    <w:p w14:paraId="3A4FDAB4">
      <w:pPr>
        <w:numPr>
          <w:ilvl w:val="0"/>
          <w:numId w:val="17"/>
        </w:numPr>
        <w:tabs>
          <w:tab w:val="left" w:pos="1309"/>
        </w:tabs>
        <w:rPr>
          <w:lang w:val="en-IN"/>
        </w:rPr>
      </w:pPr>
    </w:p>
    <w:p w14:paraId="1C9ACAF2">
      <w:pPr>
        <w:numPr>
          <w:ilvl w:val="0"/>
          <w:numId w:val="17"/>
        </w:numPr>
        <w:tabs>
          <w:tab w:val="left" w:pos="1309"/>
        </w:tabs>
        <w:rPr>
          <w:lang w:val="en-IN"/>
        </w:rPr>
      </w:pPr>
      <w:r>
        <w:rPr>
          <w:lang w:val="en-GB"/>
        </w:rPr>
        <w:t>Data Preparation Guide – Tableau</w:t>
      </w:r>
    </w:p>
    <w:p w14:paraId="426D7F07">
      <w:pPr>
        <w:numPr>
          <w:ilvl w:val="0"/>
          <w:numId w:val="17"/>
        </w:numPr>
        <w:tabs>
          <w:tab w:val="left" w:pos="1309"/>
        </w:tabs>
        <w:rPr>
          <w:lang w:val="en-IN"/>
        </w:rPr>
      </w:pPr>
    </w:p>
    <w:p w14:paraId="5CBA970F">
      <w:pPr>
        <w:numPr>
          <w:ilvl w:val="0"/>
          <w:numId w:val="17"/>
        </w:numPr>
        <w:tabs>
          <w:tab w:val="left" w:pos="1309"/>
        </w:tabs>
        <w:rPr>
          <w:lang w:val="en-IN"/>
        </w:rPr>
      </w:pPr>
    </w:p>
    <w:p w14:paraId="29D2F6A5">
      <w:pPr>
        <w:numPr>
          <w:ilvl w:val="0"/>
          <w:numId w:val="17"/>
        </w:numPr>
        <w:tabs>
          <w:tab w:val="left" w:pos="1309"/>
        </w:tabs>
        <w:rPr>
          <w:lang w:val="en-IN"/>
        </w:rPr>
      </w:pPr>
      <w:r>
        <w:rPr>
          <w:lang w:val="en-GB"/>
        </w:rPr>
        <w:t>🔹 Tableau Fundamentals</w:t>
      </w:r>
    </w:p>
    <w:p w14:paraId="2E6505B0">
      <w:pPr>
        <w:numPr>
          <w:ilvl w:val="0"/>
          <w:numId w:val="17"/>
        </w:numPr>
        <w:tabs>
          <w:tab w:val="left" w:pos="1309"/>
        </w:tabs>
        <w:rPr>
          <w:lang w:val="en-IN"/>
        </w:rPr>
      </w:pPr>
    </w:p>
    <w:p w14:paraId="056EA908">
      <w:pPr>
        <w:numPr>
          <w:ilvl w:val="0"/>
          <w:numId w:val="17"/>
        </w:numPr>
        <w:tabs>
          <w:tab w:val="left" w:pos="1309"/>
        </w:tabs>
        <w:rPr>
          <w:lang w:val="en-IN"/>
        </w:rPr>
      </w:pPr>
      <w:r>
        <w:rPr>
          <w:lang w:val="en-GB"/>
        </w:rPr>
        <w:t>Tableau Free Training Videos</w:t>
      </w:r>
    </w:p>
    <w:p w14:paraId="50707259">
      <w:pPr>
        <w:numPr>
          <w:ilvl w:val="0"/>
          <w:numId w:val="17"/>
        </w:numPr>
        <w:tabs>
          <w:tab w:val="left" w:pos="1309"/>
        </w:tabs>
        <w:rPr>
          <w:lang w:val="en-IN"/>
        </w:rPr>
      </w:pPr>
    </w:p>
    <w:p w14:paraId="602231F9">
      <w:pPr>
        <w:numPr>
          <w:ilvl w:val="0"/>
          <w:numId w:val="17"/>
        </w:numPr>
        <w:tabs>
          <w:tab w:val="left" w:pos="1309"/>
        </w:tabs>
        <w:rPr>
          <w:lang w:val="en-IN"/>
        </w:rPr>
      </w:pPr>
      <w:r>
        <w:rPr>
          <w:lang w:val="en-GB"/>
        </w:rPr>
        <w:t>Getting Started with Tableau</w:t>
      </w:r>
    </w:p>
    <w:p w14:paraId="1F7F8E76">
      <w:pPr>
        <w:numPr>
          <w:ilvl w:val="0"/>
          <w:numId w:val="17"/>
        </w:numPr>
        <w:tabs>
          <w:tab w:val="left" w:pos="1309"/>
        </w:tabs>
        <w:rPr>
          <w:lang w:val="en-IN"/>
        </w:rPr>
      </w:pPr>
    </w:p>
    <w:p w14:paraId="518B0321">
      <w:pPr>
        <w:numPr>
          <w:ilvl w:val="0"/>
          <w:numId w:val="17"/>
        </w:numPr>
        <w:tabs>
          <w:tab w:val="left" w:pos="1309"/>
        </w:tabs>
        <w:rPr>
          <w:lang w:val="en-IN"/>
        </w:rPr>
      </w:pPr>
    </w:p>
    <w:p w14:paraId="518A0061">
      <w:pPr>
        <w:numPr>
          <w:ilvl w:val="0"/>
          <w:numId w:val="17"/>
        </w:numPr>
        <w:tabs>
          <w:tab w:val="left" w:pos="1309"/>
        </w:tabs>
        <w:rPr>
          <w:lang w:val="en-IN"/>
        </w:rPr>
      </w:pPr>
      <w:r>
        <w:rPr>
          <w:lang w:val="en-GB"/>
        </w:rPr>
        <w:t>🔹 Analytical Skills</w:t>
      </w:r>
    </w:p>
    <w:p w14:paraId="0844365E">
      <w:pPr>
        <w:numPr>
          <w:ilvl w:val="0"/>
          <w:numId w:val="17"/>
        </w:numPr>
        <w:tabs>
          <w:tab w:val="left" w:pos="1309"/>
        </w:tabs>
        <w:rPr>
          <w:lang w:val="en-IN"/>
        </w:rPr>
      </w:pPr>
    </w:p>
    <w:p w14:paraId="3FBF3563">
      <w:pPr>
        <w:numPr>
          <w:ilvl w:val="0"/>
          <w:numId w:val="17"/>
        </w:numPr>
        <w:tabs>
          <w:tab w:val="left" w:pos="1309"/>
        </w:tabs>
        <w:rPr>
          <w:lang w:val="en-IN"/>
        </w:rPr>
      </w:pPr>
      <w:r>
        <w:rPr>
          <w:lang w:val="en-GB"/>
        </w:rPr>
        <w:t>Fundamentals of Data Analysis – Coursera</w:t>
      </w:r>
    </w:p>
    <w:p w14:paraId="40F085CB">
      <w:pPr>
        <w:numPr>
          <w:ilvl w:val="0"/>
          <w:numId w:val="17"/>
        </w:numPr>
        <w:tabs>
          <w:tab w:val="left" w:pos="1309"/>
        </w:tabs>
        <w:rPr>
          <w:lang w:val="en-IN"/>
        </w:rPr>
      </w:pPr>
    </w:p>
    <w:p w14:paraId="5C8A6CCF">
      <w:pPr>
        <w:numPr>
          <w:ilvl w:val="0"/>
          <w:numId w:val="17"/>
        </w:numPr>
        <w:tabs>
          <w:tab w:val="left" w:pos="1309"/>
        </w:tabs>
        <w:rPr>
          <w:lang w:val="en-IN"/>
        </w:rPr>
      </w:pPr>
      <w:r>
        <w:rPr>
          <w:lang w:val="en-GB"/>
        </w:rPr>
        <w:t>Data-Driven Decision Making – edX</w:t>
      </w:r>
    </w:p>
    <w:p w14:paraId="5A5CE8B0">
      <w:pPr>
        <w:numPr>
          <w:ilvl w:val="0"/>
          <w:numId w:val="17"/>
        </w:numPr>
        <w:tabs>
          <w:tab w:val="left" w:pos="1309"/>
        </w:tabs>
        <w:rPr>
          <w:lang w:val="en-IN"/>
        </w:rPr>
      </w:pPr>
    </w:p>
    <w:p w14:paraId="33F0B302">
      <w:pPr>
        <w:tabs>
          <w:tab w:val="left" w:pos="1309"/>
        </w:tabs>
        <w:rPr>
          <w:lang w:val="en-IN"/>
        </w:rPr>
      </w:pPr>
    </w:p>
    <w:p w14:paraId="45507A6D">
      <w:pPr>
        <w:pStyle w:val="14"/>
        <w:numPr>
          <w:ilvl w:val="0"/>
          <w:numId w:val="18"/>
        </w:numPr>
        <w:tabs>
          <w:tab w:val="left" w:pos="1309"/>
        </w:tabs>
        <w:rPr>
          <w:lang w:val="en-IN"/>
        </w:rPr>
      </w:pPr>
      <w:r>
        <w:rPr>
          <w:b/>
          <w:bCs/>
          <w:lang w:val="en-GB"/>
        </w:rPr>
        <w:t xml:space="preserve">🎯 </w:t>
      </w:r>
      <w:r>
        <w:rPr>
          <w:b/>
          <w:bCs/>
          <w:lang w:val="en-IN"/>
        </w:rPr>
        <w:t>PROJECT OBJECTIVES</w:t>
      </w:r>
    </w:p>
    <w:p w14:paraId="7EC88B85">
      <w:pPr>
        <w:pStyle w:val="14"/>
        <w:tabs>
          <w:tab w:val="left" w:pos="1309"/>
        </w:tabs>
        <w:ind w:left="720"/>
        <w:rPr>
          <w:lang w:val="en-IN"/>
        </w:rPr>
      </w:pPr>
      <w:r>
        <w:rPr>
          <w:rFonts w:ascii="Times New Roman" w:hAnsi="Times New Roman" w:cs="Times New Roman"/>
          <w:lang w:val="en-IN"/>
        </w:rPr>
        <w:t>By the end of this project, you will:</w:t>
      </w:r>
    </w:p>
    <w:p w14:paraId="5D4B77C4">
      <w:pPr>
        <w:pStyle w:val="14"/>
        <w:tabs>
          <w:tab w:val="left" w:pos="1309"/>
        </w:tabs>
        <w:ind w:left="720" w:firstLine="0"/>
        <w:rPr>
          <w:lang w:val="en-IN"/>
        </w:rPr>
      </w:pPr>
    </w:p>
    <w:p w14:paraId="02B13D06">
      <w:pPr>
        <w:pStyle w:val="14"/>
        <w:numPr>
          <w:ilvl w:val="0"/>
          <w:numId w:val="19"/>
        </w:numPr>
        <w:tabs>
          <w:tab w:val="left" w:pos="1309"/>
        </w:tabs>
        <w:rPr>
          <w:lang w:val="en-IN"/>
        </w:rPr>
      </w:pPr>
      <w:r>
        <w:rPr>
          <w:rFonts w:ascii="Times New Roman" w:hAnsi="Times New Roman" w:cs="Times New Roman"/>
          <w:lang w:val="en-GB"/>
        </w:rPr>
        <w:t>Combine and prepare cosmetics data</w:t>
      </w:r>
    </w:p>
    <w:p w14:paraId="36F1699D">
      <w:pPr>
        <w:pStyle w:val="14"/>
        <w:tabs>
          <w:tab w:val="left" w:pos="1309"/>
        </w:tabs>
        <w:ind w:left="720" w:firstLine="0"/>
        <w:rPr>
          <w:lang w:val="en-IN"/>
        </w:rPr>
      </w:pPr>
    </w:p>
    <w:p w14:paraId="5097DE15">
      <w:pPr>
        <w:pStyle w:val="14"/>
        <w:numPr>
          <w:ilvl w:val="0"/>
          <w:numId w:val="20"/>
        </w:numPr>
        <w:tabs>
          <w:tab w:val="left" w:pos="1309"/>
        </w:tabs>
        <w:rPr>
          <w:lang w:val="en-IN"/>
        </w:rPr>
      </w:pPr>
      <w:r>
        <w:rPr>
          <w:rFonts w:ascii="Times New Roman" w:hAnsi="Times New Roman" w:cs="Times New Roman"/>
          <w:lang w:val="en-GB"/>
        </w:rPr>
        <w:t>Create Tableau dashboards to visualize trends</w:t>
      </w:r>
    </w:p>
    <w:p w14:paraId="723B58E3">
      <w:pPr>
        <w:pStyle w:val="14"/>
        <w:tabs>
          <w:tab w:val="left" w:pos="1309"/>
        </w:tabs>
        <w:ind w:left="720" w:firstLine="0"/>
        <w:rPr>
          <w:lang w:val="en-IN"/>
        </w:rPr>
      </w:pPr>
    </w:p>
    <w:p w14:paraId="549C936B">
      <w:pPr>
        <w:pStyle w:val="14"/>
        <w:numPr>
          <w:ilvl w:val="0"/>
          <w:numId w:val="21"/>
        </w:numPr>
        <w:tabs>
          <w:tab w:val="left" w:pos="1309"/>
        </w:tabs>
        <w:rPr>
          <w:lang w:val="en-IN"/>
        </w:rPr>
      </w:pPr>
      <w:r>
        <w:rPr>
          <w:rFonts w:ascii="Times New Roman" w:hAnsi="Times New Roman" w:cs="Times New Roman"/>
          <w:lang w:val="en-GB"/>
        </w:rPr>
        <w:t>Identify emerging consumer preferences</w:t>
      </w:r>
    </w:p>
    <w:p w14:paraId="562E3E48">
      <w:pPr>
        <w:pStyle w:val="14"/>
        <w:tabs>
          <w:tab w:val="left" w:pos="1309"/>
        </w:tabs>
        <w:ind w:left="720" w:firstLine="0"/>
        <w:rPr>
          <w:lang w:val="en-IN"/>
        </w:rPr>
      </w:pPr>
    </w:p>
    <w:p w14:paraId="4952EE43">
      <w:pPr>
        <w:pStyle w:val="14"/>
        <w:numPr>
          <w:ilvl w:val="0"/>
          <w:numId w:val="22"/>
        </w:numPr>
        <w:tabs>
          <w:tab w:val="left" w:pos="1309"/>
        </w:tabs>
        <w:rPr>
          <w:lang w:val="en-IN"/>
        </w:rPr>
      </w:pPr>
      <w:r>
        <w:rPr>
          <w:rFonts w:ascii="Times New Roman" w:hAnsi="Times New Roman" w:cs="Times New Roman"/>
          <w:lang w:val="en-GB"/>
        </w:rPr>
        <w:t>Analyze customer behavior and segments</w:t>
      </w:r>
    </w:p>
    <w:p w14:paraId="40D03D31">
      <w:pPr>
        <w:pStyle w:val="14"/>
        <w:tabs>
          <w:tab w:val="left" w:pos="1309"/>
        </w:tabs>
        <w:ind w:left="720" w:firstLine="0"/>
        <w:rPr>
          <w:lang w:val="en-IN"/>
        </w:rPr>
      </w:pPr>
    </w:p>
    <w:p w14:paraId="577A795B">
      <w:pPr>
        <w:pStyle w:val="14"/>
        <w:numPr>
          <w:ilvl w:val="0"/>
          <w:numId w:val="23"/>
        </w:numPr>
        <w:tabs>
          <w:tab w:val="left" w:pos="1309"/>
        </w:tabs>
        <w:rPr>
          <w:lang w:val="en-IN"/>
        </w:rPr>
      </w:pPr>
      <w:r>
        <w:rPr>
          <w:rFonts w:ascii="Times New Roman" w:hAnsi="Times New Roman" w:cs="Times New Roman"/>
          <w:lang w:val="en-GB"/>
        </w:rPr>
        <w:t>Support data-driven business decisions</w:t>
      </w:r>
    </w:p>
    <w:p w14:paraId="3FED528F">
      <w:pPr>
        <w:pStyle w:val="14"/>
        <w:tabs>
          <w:tab w:val="left" w:pos="1309"/>
        </w:tabs>
        <w:ind w:left="720" w:firstLine="0"/>
        <w:rPr>
          <w:lang w:val="en-IN"/>
        </w:rPr>
      </w:pPr>
    </w:p>
    <w:p w14:paraId="3A4C92A1">
      <w:pPr>
        <w:pStyle w:val="14"/>
        <w:numPr>
          <w:ilvl w:val="0"/>
          <w:numId w:val="24"/>
        </w:numPr>
        <w:tabs>
          <w:tab w:val="left" w:pos="1309"/>
        </w:tabs>
        <w:rPr>
          <w:lang w:val="en-IN"/>
        </w:rPr>
      </w:pPr>
      <w:r>
        <w:rPr>
          <w:rFonts w:ascii="Times New Roman" w:hAnsi="Times New Roman" w:cs="Times New Roman"/>
          <w:lang w:val="en-GB"/>
        </w:rPr>
        <w:t>Monitor competitors and market performance</w:t>
      </w:r>
    </w:p>
    <w:p w14:paraId="20DB04E5">
      <w:pPr>
        <w:pStyle w:val="14"/>
        <w:tabs>
          <w:tab w:val="left" w:pos="1309"/>
        </w:tabs>
        <w:ind w:left="720" w:firstLine="0"/>
        <w:rPr>
          <w:lang w:val="en-IN"/>
        </w:rPr>
      </w:pPr>
    </w:p>
    <w:p w14:paraId="5948E35B">
      <w:pPr>
        <w:pStyle w:val="14"/>
        <w:tabs>
          <w:tab w:val="left" w:pos="1309"/>
        </w:tabs>
        <w:ind w:left="720" w:firstLine="0"/>
        <w:rPr>
          <w:lang w:val="en-IN"/>
        </w:rPr>
      </w:pPr>
    </w:p>
    <w:p w14:paraId="188F166A">
      <w:pPr>
        <w:pStyle w:val="14"/>
        <w:numPr>
          <w:ilvl w:val="0"/>
          <w:numId w:val="18"/>
        </w:numPr>
        <w:tabs>
          <w:tab w:val="left" w:pos="1309"/>
        </w:tabs>
        <w:rPr>
          <w:b/>
          <w:bCs/>
          <w:lang w:val="en-IN"/>
        </w:rPr>
      </w:pPr>
      <w:r>
        <w:rPr>
          <w:b/>
          <w:bCs/>
          <w:lang w:val="en-IN"/>
        </w:rPr>
        <w:t>PROJECT FLOW</w:t>
      </w:r>
    </w:p>
    <w:p w14:paraId="3EE6A3FD">
      <w:pPr>
        <w:pStyle w:val="14"/>
        <w:tabs>
          <w:tab w:val="left" w:pos="1309"/>
        </w:tabs>
        <w:ind w:left="720" w:firstLine="0"/>
        <w:rPr>
          <w:b/>
          <w:bCs/>
          <w:lang w:val="en-IN"/>
        </w:rPr>
      </w:pPr>
      <w:r>
        <w:rPr>
          <w:b/>
          <w:bCs/>
          <w:lang w:val="en-US"/>
        </w:rPr>
        <w:t>1. Data Collection</w:t>
      </w:r>
    </w:p>
    <w:p w14:paraId="23311DBA">
      <w:pPr>
        <w:pStyle w:val="14"/>
        <w:tabs>
          <w:tab w:val="left" w:pos="1309"/>
        </w:tabs>
        <w:ind w:left="720" w:firstLine="0"/>
        <w:rPr>
          <w:b/>
          <w:bCs/>
          <w:lang w:val="en-IN"/>
        </w:rPr>
      </w:pPr>
    </w:p>
    <w:p w14:paraId="0AE9BC9E">
      <w:pPr>
        <w:pStyle w:val="14"/>
        <w:tabs>
          <w:tab w:val="left" w:pos="1309"/>
        </w:tabs>
        <w:ind w:left="720" w:firstLine="0"/>
        <w:rPr>
          <w:b/>
          <w:bCs/>
          <w:lang w:val="en-IN"/>
        </w:rPr>
      </w:pPr>
      <w:r>
        <w:rPr>
          <w:b/>
          <w:bCs/>
          <w:lang w:val="en-US"/>
        </w:rPr>
        <w:t>Gather sales records, customer feedback, and market data.</w:t>
      </w:r>
    </w:p>
    <w:p w14:paraId="077E7BDD">
      <w:pPr>
        <w:pStyle w:val="14"/>
        <w:tabs>
          <w:tab w:val="left" w:pos="1309"/>
        </w:tabs>
        <w:ind w:left="720" w:firstLine="0"/>
        <w:rPr>
          <w:b/>
          <w:bCs/>
          <w:lang w:val="en-IN"/>
        </w:rPr>
      </w:pPr>
    </w:p>
    <w:p w14:paraId="5902B4F0">
      <w:pPr>
        <w:pStyle w:val="14"/>
        <w:tabs>
          <w:tab w:val="left" w:pos="1309"/>
        </w:tabs>
        <w:ind w:left="720" w:firstLine="0"/>
        <w:rPr>
          <w:b/>
          <w:bCs/>
          <w:lang w:val="en-IN"/>
        </w:rPr>
      </w:pPr>
    </w:p>
    <w:p w14:paraId="4E2BA112">
      <w:pPr>
        <w:pStyle w:val="14"/>
        <w:tabs>
          <w:tab w:val="left" w:pos="1309"/>
        </w:tabs>
        <w:ind w:left="720" w:firstLine="0"/>
        <w:rPr>
          <w:b/>
          <w:bCs/>
          <w:lang w:val="en-IN"/>
        </w:rPr>
      </w:pPr>
    </w:p>
    <w:p w14:paraId="42952EE0">
      <w:pPr>
        <w:pStyle w:val="14"/>
        <w:tabs>
          <w:tab w:val="left" w:pos="1309"/>
        </w:tabs>
        <w:ind w:left="720" w:firstLine="0"/>
        <w:rPr>
          <w:b/>
          <w:bCs/>
          <w:lang w:val="en-IN"/>
        </w:rPr>
      </w:pPr>
      <w:r>
        <w:rPr>
          <w:b/>
          <w:bCs/>
          <w:lang w:val="en-US"/>
        </w:rPr>
        <w:t>2. Data Preparation</w:t>
      </w:r>
    </w:p>
    <w:p w14:paraId="23B673EC">
      <w:pPr>
        <w:pStyle w:val="14"/>
        <w:tabs>
          <w:tab w:val="left" w:pos="1309"/>
        </w:tabs>
        <w:ind w:left="720" w:firstLine="0"/>
        <w:rPr>
          <w:b/>
          <w:bCs/>
          <w:lang w:val="en-IN"/>
        </w:rPr>
      </w:pPr>
    </w:p>
    <w:p w14:paraId="4F258FC1">
      <w:pPr>
        <w:pStyle w:val="14"/>
        <w:tabs>
          <w:tab w:val="left" w:pos="1309"/>
        </w:tabs>
        <w:ind w:left="720" w:firstLine="0"/>
        <w:rPr>
          <w:b/>
          <w:bCs/>
          <w:lang w:val="en-IN"/>
        </w:rPr>
      </w:pPr>
      <w:r>
        <w:rPr>
          <w:b/>
          <w:bCs/>
          <w:lang w:val="en-US"/>
        </w:rPr>
        <w:t>Clean, merge, and format the data for analysis.</w:t>
      </w:r>
    </w:p>
    <w:p w14:paraId="0B07A28C">
      <w:pPr>
        <w:pStyle w:val="14"/>
        <w:tabs>
          <w:tab w:val="left" w:pos="1309"/>
        </w:tabs>
        <w:ind w:left="720" w:firstLine="0"/>
        <w:rPr>
          <w:b/>
          <w:bCs/>
          <w:lang w:val="en-IN"/>
        </w:rPr>
      </w:pPr>
    </w:p>
    <w:p w14:paraId="262721BF">
      <w:pPr>
        <w:pStyle w:val="14"/>
        <w:tabs>
          <w:tab w:val="left" w:pos="1309"/>
        </w:tabs>
        <w:ind w:left="720" w:firstLine="0"/>
        <w:rPr>
          <w:b/>
          <w:bCs/>
          <w:lang w:val="en-IN"/>
        </w:rPr>
      </w:pPr>
    </w:p>
    <w:p w14:paraId="377E62F2">
      <w:pPr>
        <w:pStyle w:val="14"/>
        <w:tabs>
          <w:tab w:val="left" w:pos="1309"/>
        </w:tabs>
        <w:ind w:left="720" w:firstLine="0"/>
        <w:rPr>
          <w:b/>
          <w:bCs/>
          <w:lang w:val="en-IN"/>
        </w:rPr>
      </w:pPr>
    </w:p>
    <w:p w14:paraId="14A9989A">
      <w:pPr>
        <w:pStyle w:val="14"/>
        <w:tabs>
          <w:tab w:val="left" w:pos="1309"/>
        </w:tabs>
        <w:ind w:left="720" w:firstLine="0"/>
        <w:rPr>
          <w:b/>
          <w:bCs/>
          <w:lang w:val="en-IN"/>
        </w:rPr>
      </w:pPr>
      <w:r>
        <w:rPr>
          <w:b/>
          <w:bCs/>
          <w:lang w:val="en-US"/>
        </w:rPr>
        <w:t>3. Data Connection</w:t>
      </w:r>
    </w:p>
    <w:p w14:paraId="47A42F2C">
      <w:pPr>
        <w:pStyle w:val="14"/>
        <w:tabs>
          <w:tab w:val="left" w:pos="1309"/>
        </w:tabs>
        <w:ind w:left="720" w:firstLine="0"/>
        <w:rPr>
          <w:b/>
          <w:bCs/>
          <w:lang w:val="en-IN"/>
        </w:rPr>
      </w:pPr>
    </w:p>
    <w:p w14:paraId="6CE2A6DB">
      <w:pPr>
        <w:pStyle w:val="14"/>
        <w:tabs>
          <w:tab w:val="left" w:pos="1309"/>
        </w:tabs>
        <w:ind w:left="720" w:firstLine="0"/>
        <w:rPr>
          <w:b/>
          <w:bCs/>
          <w:lang w:val="en-IN"/>
        </w:rPr>
      </w:pPr>
      <w:r>
        <w:rPr>
          <w:b/>
          <w:bCs/>
          <w:lang w:val="en-US"/>
        </w:rPr>
        <w:t>Import the prepared data into Tableau.</w:t>
      </w:r>
    </w:p>
    <w:p w14:paraId="59AD5824">
      <w:pPr>
        <w:pStyle w:val="14"/>
        <w:tabs>
          <w:tab w:val="left" w:pos="1309"/>
        </w:tabs>
        <w:ind w:left="720" w:firstLine="0"/>
        <w:rPr>
          <w:b/>
          <w:bCs/>
          <w:lang w:val="en-IN"/>
        </w:rPr>
      </w:pPr>
    </w:p>
    <w:p w14:paraId="12196E1A">
      <w:pPr>
        <w:pStyle w:val="14"/>
        <w:tabs>
          <w:tab w:val="left" w:pos="1309"/>
        </w:tabs>
        <w:ind w:left="720" w:firstLine="0"/>
        <w:rPr>
          <w:b/>
          <w:bCs/>
          <w:lang w:val="en-IN"/>
        </w:rPr>
      </w:pPr>
    </w:p>
    <w:p w14:paraId="34076637">
      <w:pPr>
        <w:pStyle w:val="14"/>
        <w:tabs>
          <w:tab w:val="left" w:pos="1309"/>
        </w:tabs>
        <w:ind w:left="720" w:firstLine="0"/>
        <w:rPr>
          <w:b/>
          <w:bCs/>
          <w:lang w:val="en-IN"/>
        </w:rPr>
      </w:pPr>
    </w:p>
    <w:p w14:paraId="12E254AE">
      <w:pPr>
        <w:pStyle w:val="14"/>
        <w:tabs>
          <w:tab w:val="left" w:pos="1309"/>
        </w:tabs>
        <w:ind w:left="720" w:firstLine="0"/>
        <w:rPr>
          <w:b/>
          <w:bCs/>
          <w:lang w:val="en-IN"/>
        </w:rPr>
      </w:pPr>
      <w:r>
        <w:rPr>
          <w:b/>
          <w:bCs/>
          <w:lang w:val="en-US"/>
        </w:rPr>
        <w:t>4. Dashboard Development</w:t>
      </w:r>
    </w:p>
    <w:p w14:paraId="4F71066B">
      <w:pPr>
        <w:pStyle w:val="14"/>
        <w:tabs>
          <w:tab w:val="left" w:pos="1309"/>
        </w:tabs>
        <w:ind w:left="720" w:firstLine="0"/>
        <w:rPr>
          <w:b/>
          <w:bCs/>
          <w:lang w:val="en-IN"/>
        </w:rPr>
      </w:pPr>
    </w:p>
    <w:p w14:paraId="583DF129">
      <w:pPr>
        <w:pStyle w:val="14"/>
        <w:tabs>
          <w:tab w:val="left" w:pos="1309"/>
        </w:tabs>
        <w:ind w:left="720" w:firstLine="0"/>
        <w:rPr>
          <w:b/>
          <w:bCs/>
          <w:lang w:val="en-IN"/>
        </w:rPr>
      </w:pPr>
      <w:r>
        <w:rPr>
          <w:b/>
          <w:bCs/>
          <w:lang w:val="en-US"/>
        </w:rPr>
        <w:t>Build visualizations (charts, maps, KPIs) to explore trends and insights.</w:t>
      </w:r>
    </w:p>
    <w:p w14:paraId="280A860F">
      <w:pPr>
        <w:pStyle w:val="14"/>
        <w:tabs>
          <w:tab w:val="left" w:pos="1309"/>
        </w:tabs>
        <w:ind w:left="720" w:firstLine="0"/>
        <w:rPr>
          <w:b/>
          <w:bCs/>
          <w:lang w:val="en-IN"/>
        </w:rPr>
      </w:pPr>
    </w:p>
    <w:p w14:paraId="0CD9B14B">
      <w:pPr>
        <w:pStyle w:val="14"/>
        <w:tabs>
          <w:tab w:val="left" w:pos="1309"/>
        </w:tabs>
        <w:ind w:left="720" w:firstLine="0"/>
        <w:rPr>
          <w:b/>
          <w:bCs/>
          <w:lang w:val="en-IN"/>
        </w:rPr>
      </w:pPr>
    </w:p>
    <w:p w14:paraId="59F2F91F">
      <w:pPr>
        <w:pStyle w:val="14"/>
        <w:tabs>
          <w:tab w:val="left" w:pos="1309"/>
        </w:tabs>
        <w:ind w:left="720" w:firstLine="0"/>
        <w:rPr>
          <w:b/>
          <w:bCs/>
          <w:lang w:val="en-IN"/>
        </w:rPr>
      </w:pPr>
    </w:p>
    <w:p w14:paraId="6645C7BD">
      <w:pPr>
        <w:pStyle w:val="14"/>
        <w:tabs>
          <w:tab w:val="left" w:pos="1309"/>
        </w:tabs>
        <w:ind w:left="720" w:firstLine="0"/>
        <w:rPr>
          <w:b/>
          <w:bCs/>
          <w:lang w:val="en-IN"/>
        </w:rPr>
      </w:pPr>
      <w:r>
        <w:rPr>
          <w:b/>
          <w:bCs/>
          <w:lang w:val="en-US"/>
        </w:rPr>
        <w:t>5. Analysis</w:t>
      </w:r>
    </w:p>
    <w:p w14:paraId="3BAC39FA">
      <w:pPr>
        <w:pStyle w:val="14"/>
        <w:tabs>
          <w:tab w:val="left" w:pos="1309"/>
        </w:tabs>
        <w:ind w:left="720" w:firstLine="0"/>
        <w:rPr>
          <w:b/>
          <w:bCs/>
          <w:lang w:val="en-IN"/>
        </w:rPr>
      </w:pPr>
    </w:p>
    <w:p w14:paraId="1ADCDF42">
      <w:pPr>
        <w:pStyle w:val="14"/>
        <w:tabs>
          <w:tab w:val="left" w:pos="1309"/>
        </w:tabs>
        <w:ind w:left="720" w:firstLine="0"/>
        <w:rPr>
          <w:b/>
          <w:bCs/>
          <w:lang w:val="en-IN"/>
        </w:rPr>
      </w:pPr>
      <w:r>
        <w:rPr>
          <w:b/>
          <w:bCs/>
          <w:lang w:val="en-US"/>
        </w:rPr>
        <w:t>Identify patterns in consumer behavior and emerging trends.</w:t>
      </w:r>
    </w:p>
    <w:p w14:paraId="1A5749D3">
      <w:pPr>
        <w:pStyle w:val="14"/>
        <w:tabs>
          <w:tab w:val="left" w:pos="1309"/>
        </w:tabs>
        <w:ind w:left="720" w:firstLine="0"/>
        <w:rPr>
          <w:b/>
          <w:bCs/>
          <w:lang w:val="en-IN"/>
        </w:rPr>
      </w:pPr>
    </w:p>
    <w:p w14:paraId="227C6519">
      <w:pPr>
        <w:pStyle w:val="14"/>
        <w:tabs>
          <w:tab w:val="left" w:pos="1309"/>
        </w:tabs>
        <w:ind w:left="720" w:firstLine="0"/>
        <w:rPr>
          <w:b/>
          <w:bCs/>
          <w:lang w:val="en-IN"/>
        </w:rPr>
      </w:pPr>
    </w:p>
    <w:p w14:paraId="10E3EA5D">
      <w:pPr>
        <w:pStyle w:val="14"/>
        <w:tabs>
          <w:tab w:val="left" w:pos="1309"/>
        </w:tabs>
        <w:ind w:left="720" w:firstLine="0"/>
        <w:rPr>
          <w:b/>
          <w:bCs/>
          <w:lang w:val="en-IN"/>
        </w:rPr>
      </w:pPr>
    </w:p>
    <w:p w14:paraId="0D2EB55E">
      <w:pPr>
        <w:pStyle w:val="14"/>
        <w:tabs>
          <w:tab w:val="left" w:pos="1309"/>
        </w:tabs>
        <w:ind w:left="720" w:firstLine="0"/>
        <w:rPr>
          <w:b/>
          <w:bCs/>
          <w:lang w:val="en-IN"/>
        </w:rPr>
      </w:pPr>
      <w:r>
        <w:rPr>
          <w:b/>
          <w:bCs/>
          <w:lang w:val="en-US"/>
        </w:rPr>
        <w:t>6. Insights &amp; Reporting</w:t>
      </w:r>
    </w:p>
    <w:p w14:paraId="0658D91A">
      <w:pPr>
        <w:pStyle w:val="14"/>
        <w:tabs>
          <w:tab w:val="left" w:pos="1309"/>
        </w:tabs>
        <w:ind w:left="720" w:firstLine="0"/>
        <w:rPr>
          <w:b/>
          <w:bCs/>
          <w:lang w:val="en-IN"/>
        </w:rPr>
      </w:pPr>
    </w:p>
    <w:p w14:paraId="78B1ECB0">
      <w:pPr>
        <w:pStyle w:val="14"/>
        <w:tabs>
          <w:tab w:val="left" w:pos="1309"/>
        </w:tabs>
        <w:ind w:left="720" w:firstLine="0"/>
        <w:rPr>
          <w:b/>
          <w:bCs/>
          <w:lang w:val="en-IN"/>
        </w:rPr>
      </w:pPr>
      <w:r>
        <w:rPr>
          <w:b/>
          <w:bCs/>
          <w:lang w:val="en-US"/>
        </w:rPr>
        <w:t>Summarize findings and create interactive reports for stakeholders.</w:t>
      </w:r>
    </w:p>
    <w:p w14:paraId="4567AE2B">
      <w:pPr>
        <w:pStyle w:val="14"/>
        <w:tabs>
          <w:tab w:val="left" w:pos="1309"/>
        </w:tabs>
        <w:ind w:left="720" w:firstLine="0"/>
        <w:rPr>
          <w:b/>
          <w:bCs/>
          <w:lang w:val="en-IN"/>
        </w:rPr>
      </w:pPr>
    </w:p>
    <w:p w14:paraId="4267598D">
      <w:pPr>
        <w:pStyle w:val="14"/>
        <w:tabs>
          <w:tab w:val="left" w:pos="1309"/>
        </w:tabs>
        <w:ind w:left="720" w:firstLine="0"/>
        <w:rPr>
          <w:b/>
          <w:bCs/>
          <w:lang w:val="en-IN"/>
        </w:rPr>
      </w:pPr>
    </w:p>
    <w:p w14:paraId="34CF748F">
      <w:pPr>
        <w:pStyle w:val="14"/>
        <w:tabs>
          <w:tab w:val="left" w:pos="1309"/>
        </w:tabs>
        <w:ind w:left="720" w:firstLine="0"/>
        <w:rPr>
          <w:b/>
          <w:bCs/>
          <w:lang w:val="en-IN"/>
        </w:rPr>
      </w:pPr>
    </w:p>
    <w:p w14:paraId="421095A4">
      <w:pPr>
        <w:pStyle w:val="14"/>
        <w:tabs>
          <w:tab w:val="left" w:pos="1309"/>
        </w:tabs>
        <w:ind w:left="720" w:firstLine="0"/>
        <w:rPr>
          <w:b/>
          <w:bCs/>
          <w:lang w:val="en-IN"/>
        </w:rPr>
      </w:pPr>
      <w:r>
        <w:rPr>
          <w:b/>
          <w:bCs/>
          <w:lang w:val="en-US"/>
        </w:rPr>
        <w:t>7. Review &amp; Iterate</w:t>
      </w:r>
    </w:p>
    <w:p w14:paraId="6C442793">
      <w:pPr>
        <w:pStyle w:val="14"/>
        <w:tabs>
          <w:tab w:val="left" w:pos="1309"/>
        </w:tabs>
        <w:ind w:left="720" w:firstLine="0"/>
        <w:rPr>
          <w:b/>
          <w:bCs/>
          <w:lang w:val="en-IN"/>
        </w:rPr>
      </w:pPr>
    </w:p>
    <w:p w14:paraId="62A1AE87">
      <w:pPr>
        <w:pStyle w:val="14"/>
        <w:tabs>
          <w:tab w:val="left" w:pos="1309"/>
        </w:tabs>
        <w:ind w:left="720" w:firstLine="0"/>
        <w:rPr>
          <w:b/>
          <w:bCs/>
          <w:lang w:val="en-IN"/>
        </w:rPr>
      </w:pPr>
      <w:r>
        <w:rPr>
          <w:b/>
          <w:bCs/>
          <w:lang w:val="en-US"/>
        </w:rPr>
        <w:t>Refine dashboards and analysis based on feedback.</w:t>
      </w:r>
    </w:p>
    <w:p w14:paraId="1E699CFB">
      <w:pPr>
        <w:pStyle w:val="14"/>
        <w:tabs>
          <w:tab w:val="left" w:pos="1309"/>
        </w:tabs>
        <w:ind w:left="720" w:firstLine="0"/>
        <w:rPr>
          <w:b/>
          <w:bCs/>
          <w:lang w:val="en-IN"/>
        </w:rPr>
      </w:pPr>
    </w:p>
    <w:p w14:paraId="2390707A">
      <w:pPr>
        <w:pStyle w:val="14"/>
        <w:tabs>
          <w:tab w:val="left" w:pos="1309"/>
        </w:tabs>
        <w:ind w:left="720" w:firstLine="0"/>
        <w:rPr>
          <w:b/>
          <w:bCs/>
          <w:lang w:val="en-IN"/>
        </w:rPr>
      </w:pPr>
    </w:p>
    <w:p w14:paraId="4BAB1F15">
      <w:pPr>
        <w:tabs>
          <w:tab w:val="left" w:pos="533"/>
        </w:tabs>
        <w:rPr>
          <w:b/>
          <w:bCs/>
          <w:lang w:val="en-IN"/>
        </w:rPr>
      </w:pPr>
      <w:r>
        <w:rPr>
          <w:b/>
          <w:bCs/>
          <w:lang w:val="en-IN"/>
        </w:rPr>
        <w:t>Project Structure</w:t>
      </w:r>
    </w:p>
    <w:p w14:paraId="3249017A">
      <w:pPr>
        <w:tabs>
          <w:tab w:val="left" w:pos="533"/>
        </w:tabs>
        <w:ind w:left="360"/>
        <w:jc w:val="both"/>
        <w:rPr>
          <w:lang w:val="en-IN"/>
        </w:rPr>
      </w:pPr>
      <w:r>
        <w:rPr>
          <w:lang w:val="en-IN"/>
        </w:rPr>
        <w:t xml:space="preserve">  Create the Project folder which contains files as shown below</w:t>
      </w:r>
    </w:p>
    <w:p w14:paraId="7347146E">
      <w:pPr>
        <w:tabs>
          <w:tab w:val="left" w:pos="533"/>
        </w:tabs>
        <w:ind w:left="360"/>
        <w:jc w:val="both"/>
        <w:rPr>
          <w:lang w:val="en-IN"/>
        </w:rPr>
      </w:pPr>
      <w:r>
        <w:rPr>
          <w:lang w:val="en-US"/>
        </w:rPr>
        <w:t xml:space="preserve">               1️⃣ Introduction &amp; Problem</w:t>
      </w:r>
    </w:p>
    <w:p w14:paraId="0D28613A">
      <w:pPr>
        <w:tabs>
          <w:tab w:val="left" w:pos="533"/>
        </w:tabs>
        <w:ind w:left="360"/>
        <w:jc w:val="both"/>
        <w:rPr>
          <w:lang w:val="en-IN"/>
        </w:rPr>
      </w:pPr>
      <w:r>
        <w:rPr>
          <w:lang w:val="en-US"/>
        </w:rPr>
        <w:t xml:space="preserve">                                 ↓</w:t>
      </w:r>
    </w:p>
    <w:p w14:paraId="5C14E187">
      <w:pPr>
        <w:tabs>
          <w:tab w:val="left" w:pos="533"/>
        </w:tabs>
        <w:ind w:left="360"/>
        <w:jc w:val="both"/>
        <w:rPr>
          <w:lang w:val="en-IN"/>
        </w:rPr>
      </w:pPr>
      <w:r>
        <w:rPr>
          <w:lang w:val="en-US"/>
        </w:rPr>
        <w:t xml:space="preserve">              2️⃣ Objectives</w:t>
      </w:r>
    </w:p>
    <w:p w14:paraId="49538B4B">
      <w:pPr>
        <w:tabs>
          <w:tab w:val="left" w:pos="533"/>
        </w:tabs>
        <w:ind w:left="360"/>
        <w:jc w:val="both"/>
        <w:rPr>
          <w:lang w:val="en-IN"/>
        </w:rPr>
      </w:pPr>
      <w:r>
        <w:rPr>
          <w:lang w:val="en-US"/>
        </w:rPr>
        <w:t xml:space="preserve">                               ↓</w:t>
      </w:r>
    </w:p>
    <w:p w14:paraId="6F4DDC95">
      <w:pPr>
        <w:tabs>
          <w:tab w:val="left" w:pos="533"/>
        </w:tabs>
        <w:ind w:left="360"/>
        <w:jc w:val="both"/>
        <w:rPr>
          <w:lang w:val="en-IN"/>
        </w:rPr>
      </w:pPr>
      <w:r>
        <w:rPr>
          <w:lang w:val="en-US"/>
        </w:rPr>
        <w:t xml:space="preserve">              3️⃣ Prerequisites</w:t>
      </w:r>
    </w:p>
    <w:p w14:paraId="3028F526">
      <w:pPr>
        <w:tabs>
          <w:tab w:val="left" w:pos="533"/>
        </w:tabs>
        <w:ind w:left="360"/>
        <w:jc w:val="both"/>
        <w:rPr>
          <w:lang w:val="en-IN"/>
        </w:rPr>
      </w:pPr>
      <w:r>
        <w:rPr>
          <w:lang w:val="en-US"/>
        </w:rPr>
        <w:t xml:space="preserve">                               ↓</w:t>
      </w:r>
    </w:p>
    <w:p w14:paraId="15039F15">
      <w:pPr>
        <w:tabs>
          <w:tab w:val="left" w:pos="533"/>
        </w:tabs>
        <w:ind w:left="360"/>
        <w:jc w:val="both"/>
        <w:rPr>
          <w:lang w:val="en-IN"/>
        </w:rPr>
      </w:pPr>
      <w:r>
        <w:rPr>
          <w:lang w:val="en-US"/>
        </w:rPr>
        <w:t xml:space="preserve">             4️⃣ Data Collection &amp; Preparation</w:t>
      </w:r>
    </w:p>
    <w:p w14:paraId="60A603B1">
      <w:pPr>
        <w:tabs>
          <w:tab w:val="left" w:pos="533"/>
        </w:tabs>
        <w:ind w:left="360"/>
        <w:jc w:val="both"/>
        <w:rPr>
          <w:lang w:val="en-IN"/>
        </w:rPr>
      </w:pPr>
      <w:r>
        <w:rPr>
          <w:lang w:val="en-US"/>
        </w:rPr>
        <w:t xml:space="preserve">                                ↓</w:t>
      </w:r>
    </w:p>
    <w:p w14:paraId="52E53794">
      <w:pPr>
        <w:tabs>
          <w:tab w:val="left" w:pos="533"/>
        </w:tabs>
        <w:ind w:left="360"/>
        <w:jc w:val="both"/>
        <w:rPr>
          <w:lang w:val="en-IN"/>
        </w:rPr>
      </w:pPr>
      <w:r>
        <w:rPr>
          <w:lang w:val="en-US"/>
        </w:rPr>
        <w:t xml:space="preserve">             5️⃣ Data Integration (Tableau)</w:t>
      </w:r>
    </w:p>
    <w:p w14:paraId="37A45338">
      <w:pPr>
        <w:tabs>
          <w:tab w:val="left" w:pos="533"/>
        </w:tabs>
        <w:ind w:left="360"/>
        <w:jc w:val="both"/>
        <w:rPr>
          <w:lang w:val="en-IN"/>
        </w:rPr>
      </w:pPr>
      <w:r>
        <w:rPr>
          <w:lang w:val="en-US"/>
        </w:rPr>
        <w:t xml:space="preserve">                               ↓</w:t>
      </w:r>
    </w:p>
    <w:p w14:paraId="6361C60F">
      <w:pPr>
        <w:tabs>
          <w:tab w:val="left" w:pos="533"/>
        </w:tabs>
        <w:ind w:left="360"/>
        <w:jc w:val="both"/>
        <w:rPr>
          <w:lang w:val="en-IN"/>
        </w:rPr>
      </w:pPr>
      <w:r>
        <w:rPr>
          <w:lang w:val="en-US"/>
        </w:rPr>
        <w:t xml:space="preserve">             6️⃣ Dashboard Development</w:t>
      </w:r>
    </w:p>
    <w:p w14:paraId="66C51991">
      <w:pPr>
        <w:tabs>
          <w:tab w:val="left" w:pos="533"/>
        </w:tabs>
        <w:ind w:left="1760" w:leftChars="0"/>
        <w:jc w:val="both"/>
        <w:rPr>
          <w:lang w:val="en-IN"/>
        </w:rPr>
      </w:pPr>
      <w:r>
        <w:rPr>
          <w:lang w:val="en-US"/>
        </w:rPr>
        <w:t xml:space="preserve">      ↓</w:t>
      </w:r>
    </w:p>
    <w:p w14:paraId="7C71A09E">
      <w:pPr>
        <w:tabs>
          <w:tab w:val="left" w:pos="533"/>
        </w:tabs>
        <w:ind w:left="960" w:leftChars="0"/>
        <w:jc w:val="left"/>
        <w:rPr>
          <w:lang w:val="en-IN"/>
        </w:rPr>
      </w:pPr>
      <w:r>
        <w:rPr>
          <w:lang w:val="en-US"/>
        </w:rPr>
        <w:t xml:space="preserve"> 7️⃣ Analysis &amp; Insights</w:t>
      </w:r>
    </w:p>
    <w:p w14:paraId="7C332943">
      <w:pPr>
        <w:tabs>
          <w:tab w:val="left" w:pos="533"/>
        </w:tabs>
        <w:ind w:left="1760" w:leftChars="0"/>
        <w:jc w:val="both"/>
        <w:rPr>
          <w:lang w:val="en-IN"/>
        </w:rPr>
      </w:pPr>
      <w:r>
        <w:rPr>
          <w:lang w:val="en-US"/>
        </w:rPr>
        <w:t xml:space="preserve">      ↓</w:t>
      </w:r>
    </w:p>
    <w:p w14:paraId="521A7E1C">
      <w:pPr>
        <w:tabs>
          <w:tab w:val="left" w:pos="533"/>
        </w:tabs>
        <w:ind w:left="960" w:leftChars="0"/>
        <w:jc w:val="both"/>
        <w:rPr>
          <w:lang w:val="en-IN"/>
        </w:rPr>
      </w:pPr>
      <w:r>
        <w:rPr>
          <w:lang w:val="en-US"/>
        </w:rPr>
        <w:t>8️⃣ Reporting &amp; Review</w:t>
      </w:r>
    </w:p>
    <w:p w14:paraId="09ADD427">
      <w:pPr>
        <w:tabs>
          <w:tab w:val="left" w:pos="533"/>
        </w:tabs>
        <w:jc w:val="both"/>
        <w:rPr>
          <w:b/>
          <w:bCs/>
          <w:lang w:val="en-IN"/>
        </w:rPr>
      </w:pPr>
      <w:r>
        <w:rPr>
          <w:b/>
          <w:bCs/>
          <w:lang w:val="en-GB"/>
        </w:rPr>
        <w:t xml:space="preserve">📊 </w:t>
      </w:r>
      <w:r>
        <w:rPr>
          <w:b/>
          <w:bCs/>
          <w:lang w:val="en-IN"/>
        </w:rPr>
        <w:t>DATA COLLECTION AND PREPARATION</w:t>
      </w:r>
    </w:p>
    <w:p w14:paraId="0AA846C2">
      <w:pPr>
        <w:tabs>
          <w:tab w:val="left" w:pos="533"/>
        </w:tabs>
        <w:jc w:val="both"/>
        <w:rPr>
          <w:lang w:val="en-IN"/>
        </w:rPr>
      </w:pPr>
    </w:p>
    <w:p w14:paraId="0BE5B414">
      <w:pPr>
        <w:pStyle w:val="14"/>
        <w:numPr>
          <w:ilvl w:val="0"/>
          <w:numId w:val="25"/>
        </w:numPr>
        <w:tabs>
          <w:tab w:val="left" w:pos="1562"/>
        </w:tabs>
      </w:pPr>
      <w:r>
        <w:rPr>
          <w:lang w:val="en-US"/>
        </w:rPr>
        <w:t>Collect Data:</w:t>
      </w:r>
    </w:p>
    <w:p w14:paraId="3C4CA1C7">
      <w:pPr>
        <w:tabs>
          <w:tab w:val="left" w:pos="1562"/>
        </w:tabs>
        <w:ind w:left="1200" w:leftChars="0"/>
        <w:jc w:val="left"/>
        <w:rPr>
          <w:lang w:val="en-US"/>
        </w:rPr>
      </w:pPr>
      <w:r>
        <w:rPr>
          <w:lang w:val="en-US"/>
        </w:rPr>
        <w:t xml:space="preserve">               Sales, customer, market, and feedback data</w:t>
      </w:r>
    </w:p>
    <w:p w14:paraId="64D2B99F">
      <w:pPr>
        <w:pStyle w:val="14"/>
        <w:numPr>
          <w:ilvl w:val="0"/>
          <w:numId w:val="26"/>
        </w:numPr>
        <w:tabs>
          <w:tab w:val="left" w:pos="1562"/>
        </w:tabs>
        <w:jc w:val="left"/>
      </w:pPr>
      <w:r>
        <w:rPr>
          <w:lang w:val="en-US"/>
        </w:rPr>
        <w:t xml:space="preserve">  Clean Data:</w:t>
      </w:r>
    </w:p>
    <w:p w14:paraId="291723C5">
      <w:pPr>
        <w:tabs>
          <w:tab w:val="left" w:pos="1562"/>
        </w:tabs>
        <w:jc w:val="left"/>
      </w:pPr>
      <w:r>
        <w:rPr>
          <w:lang w:val="en-US"/>
        </w:rPr>
        <w:t xml:space="preserve">                                          Remove duplicates, fix errors, handle missing value</w:t>
      </w:r>
    </w:p>
    <w:p w14:paraId="10A0A33A">
      <w:pPr>
        <w:pStyle w:val="14"/>
        <w:numPr>
          <w:ilvl w:val="0"/>
          <w:numId w:val="27"/>
        </w:numPr>
        <w:tabs>
          <w:tab w:val="left" w:pos="1562"/>
        </w:tabs>
        <w:jc w:val="left"/>
      </w:pPr>
      <w:r>
        <w:rPr>
          <w:lang w:val="en-US"/>
        </w:rPr>
        <w:t xml:space="preserve">     Standardize &amp; Merge:</w:t>
      </w:r>
    </w:p>
    <w:p w14:paraId="7654162F">
      <w:pPr>
        <w:tabs>
          <w:tab w:val="left" w:pos="1562"/>
        </w:tabs>
        <w:jc w:val="left"/>
        <w:rPr>
          <w:lang w:val="en-US"/>
        </w:rPr>
      </w:pPr>
      <w:r>
        <w:rPr>
          <w:lang w:val="en-US"/>
        </w:rPr>
        <w:t xml:space="preserve">                                      Format consistently and combine into one datase</w:t>
      </w:r>
    </w:p>
    <w:p w14:paraId="3904E2BB">
      <w:pPr>
        <w:pStyle w:val="14"/>
        <w:numPr>
          <w:ilvl w:val="0"/>
          <w:numId w:val="28"/>
        </w:numPr>
        <w:tabs>
          <w:tab w:val="left" w:pos="1562"/>
        </w:tabs>
        <w:jc w:val="left"/>
      </w:pPr>
      <w:r>
        <w:rPr>
          <w:lang w:val="en-US"/>
        </w:rPr>
        <w:t xml:space="preserve">       Validate:</w:t>
      </w:r>
    </w:p>
    <w:p w14:paraId="6F0CB420">
      <w:pPr>
        <w:tabs>
          <w:tab w:val="left" w:pos="1562"/>
        </w:tabs>
      </w:pPr>
      <w:r>
        <w:rPr>
          <w:lang w:val="en-US"/>
        </w:rPr>
        <w:t xml:space="preserve">                                      Check accuracy and completeness</w:t>
      </w:r>
    </w:p>
    <w:p w14:paraId="40558231">
      <w:pPr>
        <w:tabs>
          <w:tab w:val="left" w:pos="1562"/>
        </w:tabs>
      </w:pPr>
    </w:p>
    <w:p w14:paraId="77194B2B">
      <w:pPr>
        <w:pStyle w:val="14"/>
        <w:numPr>
          <w:ilvl w:val="0"/>
          <w:numId w:val="29"/>
        </w:numPr>
        <w:tabs>
          <w:tab w:val="left" w:pos="1562"/>
        </w:tabs>
        <w:rPr>
          <w:b/>
          <w:bCs/>
          <w:lang w:val="en-IN"/>
        </w:rPr>
      </w:pPr>
      <w:r>
        <w:rPr>
          <w:b/>
          <w:bCs/>
          <w:lang w:val="en-IN"/>
        </w:rPr>
        <w:t>COLLECTING THE DATASET</w:t>
      </w:r>
    </w:p>
    <w:p w14:paraId="5C5C01B9">
      <w:pPr>
        <w:tabs>
          <w:tab w:val="left" w:pos="1562"/>
        </w:tabs>
        <w:jc w:val="both"/>
      </w:pPr>
    </w:p>
    <w:p w14:paraId="5590DB72">
      <w:pPr>
        <w:tabs>
          <w:tab w:val="left" w:pos="1562"/>
        </w:tabs>
        <w:jc w:val="both"/>
        <w:rPr>
          <w:lang w:val="en-IN"/>
        </w:rPr>
      </w:pPr>
      <w:r>
        <w:rPr>
          <w:lang w:val="en-IN"/>
        </w:rPr>
        <w:t xml:space="preserve">  </w:t>
      </w:r>
      <w:r>
        <w:rPr>
          <w:lang w:val="en-US"/>
        </w:rPr>
        <w:t>1. Find Data Sources:</w:t>
      </w:r>
    </w:p>
    <w:p w14:paraId="48BD7A88">
      <w:pPr>
        <w:tabs>
          <w:tab w:val="left" w:pos="1562"/>
        </w:tabs>
        <w:jc w:val="both"/>
        <w:rPr>
          <w:lang w:val="en-IN"/>
        </w:rPr>
      </w:pPr>
      <w:r>
        <w:rPr>
          <w:lang w:val="en-US"/>
        </w:rPr>
        <w:t>Sales and customer data (CRM, ERP)</w:t>
      </w:r>
    </w:p>
    <w:p w14:paraId="5A41A250">
      <w:pPr>
        <w:tabs>
          <w:tab w:val="left" w:pos="1562"/>
        </w:tabs>
        <w:jc w:val="both"/>
        <w:rPr>
          <w:lang w:val="en-IN"/>
        </w:rPr>
      </w:pPr>
      <w:r>
        <w:rPr>
          <w:lang w:val="en-US"/>
        </w:rPr>
        <w:t>Market research</w:t>
      </w:r>
    </w:p>
    <w:p w14:paraId="433AC643">
      <w:pPr>
        <w:tabs>
          <w:tab w:val="left" w:pos="1562"/>
        </w:tabs>
        <w:jc w:val="both"/>
        <w:rPr>
          <w:lang w:val="en-IN"/>
        </w:rPr>
      </w:pPr>
      <w:r>
        <w:rPr>
          <w:lang w:val="en-US"/>
        </w:rPr>
        <w:t>👉 Statista – Cosmetics Market Data</w:t>
      </w:r>
    </w:p>
    <w:p w14:paraId="09D9BD88">
      <w:pPr>
        <w:tabs>
          <w:tab w:val="left" w:pos="1562"/>
        </w:tabs>
        <w:jc w:val="both"/>
        <w:rPr>
          <w:lang w:val="en-IN"/>
        </w:rPr>
      </w:pPr>
      <w:r>
        <w:rPr>
          <w:lang w:val="en-US"/>
        </w:rPr>
        <w:t>Social media trends</w:t>
      </w:r>
    </w:p>
    <w:p w14:paraId="0C58A28D">
      <w:pPr>
        <w:tabs>
          <w:tab w:val="left" w:pos="1562"/>
        </w:tabs>
        <w:jc w:val="both"/>
        <w:rPr>
          <w:lang w:val="en-IN"/>
        </w:rPr>
      </w:pPr>
      <w:r>
        <w:rPr>
          <w:lang w:val="en-US"/>
        </w:rPr>
        <w:t>👉 Social Mention</w:t>
      </w:r>
    </w:p>
    <w:p w14:paraId="5DF89424">
      <w:pPr>
        <w:tabs>
          <w:tab w:val="left" w:pos="1562"/>
        </w:tabs>
        <w:jc w:val="both"/>
        <w:rPr>
          <w:lang w:val="en-IN"/>
        </w:rPr>
      </w:pPr>
      <w:r>
        <w:rPr>
          <w:lang w:val="en-US"/>
        </w:rPr>
        <w:t>2. Export Data:</w:t>
      </w:r>
    </w:p>
    <w:p w14:paraId="001F00B0">
      <w:pPr>
        <w:tabs>
          <w:tab w:val="left" w:pos="1562"/>
        </w:tabs>
        <w:jc w:val="both"/>
        <w:rPr>
          <w:lang w:val="en-IN"/>
        </w:rPr>
      </w:pPr>
      <w:r>
        <w:rPr>
          <w:lang w:val="en-US"/>
        </w:rPr>
        <w:t>Use APIs or download files</w:t>
      </w:r>
    </w:p>
    <w:p w14:paraId="6128940E">
      <w:pPr>
        <w:tabs>
          <w:tab w:val="left" w:pos="1562"/>
        </w:tabs>
        <w:jc w:val="both"/>
        <w:rPr>
          <w:lang w:val="en-US"/>
        </w:rPr>
      </w:pPr>
      <w:r>
        <w:rPr>
          <w:lang w:val="en-US"/>
        </w:rPr>
        <w:t>👉 Tableau Data Connections Guid</w:t>
      </w:r>
    </w:p>
    <w:p w14:paraId="18809607">
      <w:pPr>
        <w:tabs>
          <w:tab w:val="left" w:pos="1562"/>
        </w:tabs>
        <w:jc w:val="both"/>
        <w:rPr>
          <w:lang w:val="en-IN"/>
        </w:rPr>
      </w:pPr>
      <w:r>
        <w:rPr>
          <w:lang w:val="en-US"/>
        </w:rPr>
        <w:t xml:space="preserve">           </w:t>
      </w:r>
      <w:r>
        <w:rPr>
          <w:lang w:val="en-GB"/>
        </w:rPr>
        <w:t>✅ Activity 1: Collect a Cosmetics Dataset</w:t>
      </w:r>
    </w:p>
    <w:p w14:paraId="5346A263">
      <w:pPr>
        <w:tabs>
          <w:tab w:val="left" w:pos="1562"/>
        </w:tabs>
        <w:jc w:val="both"/>
        <w:rPr>
          <w:lang w:val="en-IN"/>
        </w:rPr>
      </w:pPr>
    </w:p>
    <w:p w14:paraId="6493D92C">
      <w:pPr>
        <w:tabs>
          <w:tab w:val="left" w:pos="1562"/>
        </w:tabs>
        <w:jc w:val="both"/>
        <w:rPr>
          <w:lang w:val="en-IN"/>
        </w:rPr>
      </w:pPr>
      <w:r>
        <w:rPr>
          <w:lang w:val="en-GB"/>
        </w:rPr>
        <w:t>🎯 Goal:</w:t>
      </w:r>
    </w:p>
    <w:p w14:paraId="7908B3D6">
      <w:pPr>
        <w:tabs>
          <w:tab w:val="left" w:pos="1562"/>
        </w:tabs>
        <w:jc w:val="both"/>
        <w:rPr>
          <w:lang w:val="en-IN"/>
        </w:rPr>
      </w:pPr>
      <w:r>
        <w:rPr>
          <w:lang w:val="en-GB"/>
        </w:rPr>
        <w:t>Find and download a sample dataset to analyze cosmetics trends.</w:t>
      </w:r>
    </w:p>
    <w:p w14:paraId="7EA8C5B9">
      <w:pPr>
        <w:tabs>
          <w:tab w:val="left" w:pos="1562"/>
        </w:tabs>
        <w:jc w:val="both"/>
        <w:rPr>
          <w:lang w:val="en-IN"/>
        </w:rPr>
      </w:pPr>
      <w:r>
        <w:rPr>
          <w:lang w:val="en-GB"/>
        </w:rPr>
        <w:t>Steps:</w:t>
      </w:r>
    </w:p>
    <w:p w14:paraId="5E2C24B0">
      <w:pPr>
        <w:tabs>
          <w:tab w:val="left" w:pos="1562"/>
        </w:tabs>
        <w:jc w:val="both"/>
        <w:rPr>
          <w:lang w:val="en-IN"/>
        </w:rPr>
      </w:pPr>
      <w:r>
        <w:rPr>
          <w:lang w:val="en-GB"/>
        </w:rPr>
        <w:t>1️⃣ Go to Kaggle:</w:t>
      </w:r>
    </w:p>
    <w:p w14:paraId="5142EE68">
      <w:pPr>
        <w:tabs>
          <w:tab w:val="left" w:pos="1562"/>
        </w:tabs>
        <w:jc w:val="both"/>
        <w:rPr>
          <w:lang w:val="en-IN"/>
        </w:rPr>
      </w:pPr>
      <w:r>
        <w:rPr>
          <w:lang w:val="en-GB"/>
        </w:rPr>
        <w:t>👉 Kaggle Datasets</w:t>
      </w:r>
    </w:p>
    <w:p w14:paraId="580D72E3">
      <w:pPr>
        <w:tabs>
          <w:tab w:val="left" w:pos="1562"/>
        </w:tabs>
        <w:jc w:val="both"/>
        <w:rPr>
          <w:lang w:val="en-IN"/>
        </w:rPr>
      </w:pPr>
      <w:r>
        <w:rPr>
          <w:lang w:val="en-GB"/>
        </w:rPr>
        <w:t>🔍 Search: cosmetics sales or beauty products</w:t>
      </w:r>
    </w:p>
    <w:p w14:paraId="5D6639FF">
      <w:pPr>
        <w:tabs>
          <w:tab w:val="left" w:pos="1562"/>
        </w:tabs>
        <w:jc w:val="both"/>
        <w:rPr>
          <w:lang w:val="en-IN"/>
        </w:rPr>
      </w:pPr>
      <w:r>
        <w:rPr>
          <w:lang w:val="en-GB"/>
        </w:rPr>
        <w:t>2️⃣ Download a Dataset:</w:t>
      </w:r>
    </w:p>
    <w:p w14:paraId="62CAB87E">
      <w:pPr>
        <w:tabs>
          <w:tab w:val="left" w:pos="1562"/>
        </w:tabs>
        <w:jc w:val="both"/>
        <w:rPr>
          <w:lang w:val="en-IN"/>
        </w:rPr>
      </w:pPr>
      <w:r>
        <w:rPr>
          <w:lang w:val="en-GB"/>
        </w:rPr>
        <w:t>Pick one with columns like Product, Sales, Region, Date, Customer</w:t>
      </w:r>
    </w:p>
    <w:p w14:paraId="7266B2EF">
      <w:pPr>
        <w:tabs>
          <w:tab w:val="left" w:pos="1562"/>
        </w:tabs>
        <w:jc w:val="both"/>
        <w:rPr>
          <w:lang w:val="en-IN"/>
        </w:rPr>
      </w:pPr>
      <w:r>
        <w:rPr>
          <w:lang w:val="en-GB"/>
        </w:rPr>
        <w:t>Save it in CSV or Excel format</w:t>
      </w:r>
    </w:p>
    <w:p w14:paraId="6172DD55">
      <w:pPr>
        <w:tabs>
          <w:tab w:val="left" w:pos="1562"/>
        </w:tabs>
        <w:jc w:val="both"/>
        <w:rPr>
          <w:lang w:val="en-IN"/>
        </w:rPr>
      </w:pPr>
      <w:r>
        <w:rPr>
          <w:lang w:val="en-GB"/>
        </w:rPr>
        <w:t>3️⃣ Verify the Data:</w:t>
      </w:r>
    </w:p>
    <w:p w14:paraId="4C7CA14E">
      <w:pPr>
        <w:tabs>
          <w:tab w:val="left" w:pos="1562"/>
        </w:tabs>
        <w:jc w:val="both"/>
        <w:rPr>
          <w:lang w:val="en-IN"/>
        </w:rPr>
      </w:pPr>
      <w:r>
        <w:rPr>
          <w:lang w:val="en-GB"/>
        </w:rPr>
        <w:t>Make sure it has at least 100 rows</w:t>
      </w:r>
    </w:p>
    <w:p w14:paraId="1EF9F856">
      <w:pPr>
        <w:tabs>
          <w:tab w:val="left" w:pos="1562"/>
        </w:tabs>
        <w:jc w:val="both"/>
        <w:rPr>
          <w:lang w:val="en-IN"/>
        </w:rPr>
      </w:pPr>
      <w:r>
        <w:rPr>
          <w:lang w:val="en-GB"/>
        </w:rPr>
        <w:t>Check that the columns are clear</w:t>
      </w:r>
    </w:p>
    <w:p w14:paraId="164FD6BA">
      <w:pPr>
        <w:tabs>
          <w:tab w:val="left" w:pos="1562"/>
        </w:tabs>
        <w:jc w:val="both"/>
        <w:rPr>
          <w:lang w:val="en-IN"/>
        </w:rPr>
      </w:pPr>
      <w:r>
        <w:rPr>
          <w:lang w:val="en-US"/>
        </w:rPr>
        <w:t>Link 1️⃣ Go to Kaggle:</w:t>
      </w:r>
    </w:p>
    <w:p w14:paraId="27564E82">
      <w:pPr>
        <w:tabs>
          <w:tab w:val="left" w:pos="1562"/>
        </w:tabs>
        <w:jc w:val="both"/>
        <w:rPr>
          <w:lang w:val="en-IN"/>
        </w:rPr>
      </w:pPr>
      <w:r>
        <w:rPr>
          <w:lang w:val="en-US"/>
        </w:rPr>
        <w:t>👉 Kaggle Datasets</w:t>
      </w:r>
    </w:p>
    <w:p w14:paraId="03B1D1B6">
      <w:pPr>
        <w:tabs>
          <w:tab w:val="left" w:pos="1562"/>
        </w:tabs>
        <w:jc w:val="both"/>
        <w:rPr>
          <w:lang w:val="en-IN"/>
        </w:rPr>
      </w:pPr>
    </w:p>
    <w:p w14:paraId="2483DF9D">
      <w:pPr>
        <w:tabs>
          <w:tab w:val="left" w:pos="1562"/>
        </w:tabs>
        <w:jc w:val="both"/>
        <w:rPr>
          <w:lang w:val="en-IN"/>
        </w:rPr>
      </w:pPr>
      <w:r>
        <w:rPr>
          <w:lang w:val="en-US"/>
        </w:rPr>
        <w:t>🔍 Search: cosmetics sales, beauty products</w:t>
      </w:r>
    </w:p>
    <w:p w14:paraId="7EA8F5AE">
      <w:pPr>
        <w:tabs>
          <w:tab w:val="left" w:pos="1562"/>
        </w:tabs>
        <w:jc w:val="both"/>
        <w:rPr>
          <w:lang w:val="en-IN"/>
        </w:rPr>
      </w:pPr>
    </w:p>
    <w:p w14:paraId="105C948E">
      <w:pPr>
        <w:tabs>
          <w:tab w:val="left" w:pos="1562"/>
        </w:tabs>
        <w:jc w:val="both"/>
        <w:rPr>
          <w:lang w:val="en-IN"/>
        </w:rPr>
      </w:pPr>
      <w:r>
        <w:rPr>
          <w:lang w:val="en-US"/>
        </w:rPr>
        <w:t>2️⃣ Example Dataset:</w:t>
      </w:r>
    </w:p>
    <w:p w14:paraId="4F23E550">
      <w:pPr>
        <w:tabs>
          <w:tab w:val="left" w:pos="1562"/>
        </w:tabs>
        <w:jc w:val="both"/>
        <w:rPr>
          <w:lang w:val="en-IN"/>
        </w:rPr>
      </w:pPr>
      <w:r>
        <w:rPr>
          <w:lang w:val="en-US"/>
        </w:rPr>
        <w:t>👉 Cosmetics Retail Example</w:t>
      </w:r>
    </w:p>
    <w:p w14:paraId="6A421963">
      <w:pPr>
        <w:tabs>
          <w:tab w:val="left" w:pos="1562"/>
        </w:tabs>
        <w:jc w:val="both"/>
        <w:rPr>
          <w:lang w:val="en-IN"/>
        </w:rPr>
      </w:pPr>
    </w:p>
    <w:p w14:paraId="2116FC1E">
      <w:pPr>
        <w:tabs>
          <w:tab w:val="left" w:pos="1562"/>
        </w:tabs>
        <w:jc w:val="both"/>
        <w:rPr>
          <w:lang w:val="en-IN"/>
        </w:rPr>
      </w:pPr>
      <w:r>
        <w:rPr>
          <w:lang w:val="en-US"/>
        </w:rPr>
        <w:t>✅ Save as CSV or Excel</w:t>
      </w:r>
    </w:p>
    <w:p w14:paraId="14FC08FB">
      <w:pPr>
        <w:tabs>
          <w:tab w:val="left" w:pos="1562"/>
        </w:tabs>
        <w:jc w:val="both"/>
        <w:rPr>
          <w:lang w:val="en-IN"/>
        </w:rPr>
      </w:pPr>
      <w:r>
        <w:rPr>
          <w:lang w:val="en-IN"/>
        </w:rPr>
        <w:t>Note: There are several techniques for understanding the data. But here we have used some of it. In an additional way, you can use multiple techniques. </w:t>
      </w:r>
    </w:p>
    <w:p w14:paraId="56AF8CB5">
      <w:pPr>
        <w:tabs>
          <w:tab w:val="left" w:pos="1562"/>
        </w:tabs>
        <w:jc w:val="both"/>
      </w:pPr>
    </w:p>
    <w:p w14:paraId="69533349">
      <w:pPr>
        <w:pStyle w:val="14"/>
        <w:numPr>
          <w:ilvl w:val="0"/>
          <w:numId w:val="29"/>
        </w:numPr>
        <w:tabs>
          <w:tab w:val="left" w:pos="1562"/>
        </w:tabs>
        <w:jc w:val="both"/>
        <w:rPr>
          <w:b/>
          <w:bCs/>
          <w:lang w:val="en-IN"/>
        </w:rPr>
      </w:pPr>
      <w:r>
        <w:rPr>
          <w:b/>
          <w:bCs/>
          <w:lang w:val="en-IN"/>
        </w:rPr>
        <w:t>Data Visualization</w:t>
      </w:r>
    </w:p>
    <w:p w14:paraId="60693949">
      <w:pPr>
        <w:tabs>
          <w:tab w:val="left" w:pos="1562"/>
        </w:tabs>
        <w:jc w:val="both"/>
      </w:pPr>
      <w:r>
        <w:t xml:space="preserve">                  </w:t>
      </w:r>
      <w:r>
        <w:rPr>
          <w:lang w:val="en-US"/>
        </w:rPr>
        <w:t xml:space="preserve">Tableau can be effectively used to visualize cosmetics trends and consumer insights, transforming raw data into compelling stories. By leveraging interactive dashboards, annotations, and dynamic animations, Tableau allows users to identify trends, understand consumer behavior, and make informed decisions. </w:t>
      </w:r>
    </w:p>
    <w:p w14:paraId="3A1A1C75">
      <w:pPr>
        <w:tabs>
          <w:tab w:val="left" w:pos="1562"/>
        </w:tabs>
        <w:jc w:val="both"/>
        <w:rPr>
          <w:lang w:val="en-IN"/>
        </w:rPr>
      </w:pPr>
      <w:r>
        <w:rPr>
          <w:lang w:val="en-IN"/>
        </w:rPr>
        <w:t xml:space="preserve">                </w:t>
      </w:r>
      <w:r>
        <w:rPr>
          <w:lang w:val="en-GB"/>
        </w:rPr>
        <w:t>✅ Year</w:t>
      </w:r>
    </w:p>
    <w:p w14:paraId="70CDD1C8">
      <w:pPr>
        <w:tabs>
          <w:tab w:val="left" w:pos="1562"/>
        </w:tabs>
        <w:jc w:val="both"/>
        <w:rPr>
          <w:lang w:val="en-IN"/>
        </w:rPr>
      </w:pPr>
      <w:r>
        <w:rPr>
          <w:lang w:val="en-GB"/>
        </w:rPr>
        <w:t>DATEPART('year', [Date])</w:t>
      </w:r>
    </w:p>
    <w:p w14:paraId="68ADC72B">
      <w:pPr>
        <w:tabs>
          <w:tab w:val="left" w:pos="1562"/>
        </w:tabs>
        <w:jc w:val="both"/>
        <w:rPr>
          <w:lang w:val="en-IN"/>
        </w:rPr>
      </w:pPr>
      <w:r>
        <w:rPr>
          <w:lang w:val="en-GB"/>
        </w:rPr>
        <w:t>✅ Month</w:t>
      </w:r>
    </w:p>
    <w:p w14:paraId="7E0A0FF1">
      <w:pPr>
        <w:tabs>
          <w:tab w:val="left" w:pos="1562"/>
        </w:tabs>
        <w:jc w:val="both"/>
        <w:rPr>
          <w:lang w:val="en-IN"/>
        </w:rPr>
      </w:pPr>
      <w:r>
        <w:rPr>
          <w:lang w:val="en-GB"/>
        </w:rPr>
        <w:t>DATENAME('month', [Date])</w:t>
      </w:r>
    </w:p>
    <w:p w14:paraId="21008922">
      <w:pPr>
        <w:tabs>
          <w:tab w:val="left" w:pos="1562"/>
        </w:tabs>
        <w:jc w:val="both"/>
        <w:rPr>
          <w:lang w:val="en-IN"/>
        </w:rPr>
      </w:pPr>
      <w:r>
        <w:rPr>
          <w:lang w:val="en-GB"/>
        </w:rPr>
        <w:t>✅ Age Group</w:t>
      </w:r>
    </w:p>
    <w:p w14:paraId="10DE3A52">
      <w:pPr>
        <w:tabs>
          <w:tab w:val="left" w:pos="1562"/>
        </w:tabs>
        <w:jc w:val="both"/>
        <w:rPr>
          <w:lang w:val="en-IN"/>
        </w:rPr>
      </w:pPr>
      <w:r>
        <w:rPr>
          <w:lang w:val="en-GB"/>
        </w:rPr>
        <w:t>IF [CustomerAge]&lt;25 THEN "Under 25"</w:t>
      </w:r>
    </w:p>
    <w:p w14:paraId="7469160E">
      <w:pPr>
        <w:tabs>
          <w:tab w:val="left" w:pos="1562"/>
        </w:tabs>
        <w:jc w:val="both"/>
        <w:rPr>
          <w:lang w:val="en-IN"/>
        </w:rPr>
      </w:pPr>
      <w:r>
        <w:rPr>
          <w:lang w:val="en-GB"/>
        </w:rPr>
        <w:t>ELSEIF [CustomerAge]&lt;35 THEN "25-34"</w:t>
      </w:r>
    </w:p>
    <w:p w14:paraId="0F25B245">
      <w:pPr>
        <w:tabs>
          <w:tab w:val="left" w:pos="1562"/>
        </w:tabs>
        <w:jc w:val="both"/>
        <w:rPr>
          <w:lang w:val="en-IN"/>
        </w:rPr>
      </w:pPr>
      <w:r>
        <w:rPr>
          <w:lang w:val="en-GB"/>
        </w:rPr>
        <w:t>ELSEIF [CustomerAge]&lt;45 THEN "35-44"</w:t>
      </w:r>
    </w:p>
    <w:p w14:paraId="74FECAF3">
      <w:pPr>
        <w:tabs>
          <w:tab w:val="left" w:pos="1562"/>
        </w:tabs>
        <w:jc w:val="both"/>
        <w:rPr>
          <w:lang w:val="en-IN"/>
        </w:rPr>
      </w:pPr>
      <w:r>
        <w:rPr>
          <w:lang w:val="en-GB"/>
        </w:rPr>
        <w:t>ELSE "45+"</w:t>
      </w:r>
    </w:p>
    <w:p w14:paraId="782384B2">
      <w:pPr>
        <w:tabs>
          <w:tab w:val="left" w:pos="1562"/>
        </w:tabs>
        <w:jc w:val="both"/>
        <w:rPr>
          <w:lang w:val="en-IN"/>
        </w:rPr>
      </w:pPr>
      <w:r>
        <w:rPr>
          <w:lang w:val="en-GB"/>
        </w:rPr>
        <w:t>END</w:t>
      </w:r>
    </w:p>
    <w:p w14:paraId="6561512D">
      <w:pPr>
        <w:tabs>
          <w:tab w:val="left" w:pos="1562"/>
        </w:tabs>
        <w:jc w:val="both"/>
        <w:rPr>
          <w:lang w:val="en-IN"/>
        </w:rPr>
      </w:pPr>
      <w:r>
        <w:rPr>
          <w:lang w:val="en-GB"/>
        </w:rPr>
        <w:t>✅ Gender Lab</w:t>
      </w:r>
      <w:r>
        <w:rPr>
          <w:lang w:val="en-US"/>
        </w:rPr>
        <w:t>el</w:t>
      </w:r>
    </w:p>
    <w:p w14:paraId="24B37264">
      <w:pPr>
        <w:tabs>
          <w:tab w:val="left" w:pos="1562"/>
        </w:tabs>
        <w:jc w:val="both"/>
        <w:rPr>
          <w:lang w:val="en-IN"/>
        </w:rPr>
      </w:pPr>
    </w:p>
    <w:p w14:paraId="116E0BE1">
      <w:pPr>
        <w:tabs>
          <w:tab w:val="left" w:pos="1562"/>
        </w:tabs>
        <w:jc w:val="both"/>
        <w:rPr>
          <w:lang w:val="en-IN"/>
        </w:rPr>
      </w:pPr>
      <w:r>
        <w:rPr>
          <w:lang w:val="en-GB"/>
        </w:rPr>
        <w:t>IF [CustomerGender]="F" THEN "Female"</w:t>
      </w:r>
    </w:p>
    <w:p w14:paraId="3FB5A854">
      <w:pPr>
        <w:tabs>
          <w:tab w:val="left" w:pos="1562"/>
        </w:tabs>
        <w:jc w:val="both"/>
        <w:rPr>
          <w:lang w:val="en-IN"/>
        </w:rPr>
      </w:pPr>
      <w:r>
        <w:rPr>
          <w:lang w:val="en-GB"/>
        </w:rPr>
        <w:t>ELSE "Male"</w:t>
      </w:r>
    </w:p>
    <w:p w14:paraId="51E3C5CF">
      <w:pPr>
        <w:tabs>
          <w:tab w:val="left" w:pos="1562"/>
        </w:tabs>
        <w:jc w:val="both"/>
        <w:rPr>
          <w:lang w:val="en-IN"/>
        </w:rPr>
      </w:pPr>
      <w:r>
        <w:rPr>
          <w:lang w:val="en-GB"/>
        </w:rPr>
        <w:t>END</w:t>
      </w:r>
    </w:p>
    <w:p w14:paraId="29E4D226">
      <w:pPr>
        <w:tabs>
          <w:tab w:val="left" w:pos="1562"/>
        </w:tabs>
        <w:jc w:val="both"/>
        <w:rPr>
          <w:lang w:val="en-IN"/>
        </w:rPr>
      </w:pPr>
      <w:r>
        <w:rPr>
          <w:lang w:val="en-GB"/>
        </w:rPr>
        <w:t>✅ Profit % (if Cost exists)</w:t>
      </w:r>
    </w:p>
    <w:p w14:paraId="46A3D39F">
      <w:pPr>
        <w:tabs>
          <w:tab w:val="left" w:pos="1562"/>
        </w:tabs>
        <w:jc w:val="both"/>
        <w:rPr>
          <w:lang w:val="en-IN"/>
        </w:rPr>
      </w:pPr>
      <w:r>
        <w:rPr>
          <w:lang w:val="en-GB"/>
        </w:rPr>
        <w:t>([RevenueUSD]-[CostUSD])/[RevenueUSD]</w:t>
      </w:r>
    </w:p>
    <w:p w14:paraId="2DE49C0C">
      <w:pPr>
        <w:tabs>
          <w:tab w:val="left" w:pos="1562"/>
        </w:tabs>
        <w:jc w:val="both"/>
        <w:rPr>
          <w:lang w:val="en-IN"/>
        </w:rPr>
      </w:pPr>
      <w:r>
        <w:rPr>
          <w:lang w:val="en-GB"/>
        </w:rPr>
        <w:t>---</w:t>
      </w:r>
    </w:p>
    <w:p w14:paraId="4FEEF8F5">
      <w:pPr>
        <w:tabs>
          <w:tab w:val="left" w:pos="1562"/>
        </w:tabs>
        <w:jc w:val="both"/>
        <w:rPr>
          <w:lang w:val="en-IN"/>
        </w:rPr>
      </w:pPr>
      <w:r>
        <w:rPr>
          <w:lang w:val="en-GB"/>
        </w:rPr>
        <w:t>Use drag-and-drop to build charts:</w:t>
      </w:r>
    </w:p>
    <w:p w14:paraId="5F84C3F0">
      <w:pPr>
        <w:tabs>
          <w:tab w:val="left" w:pos="1562"/>
        </w:tabs>
        <w:jc w:val="both"/>
        <w:rPr>
          <w:lang w:val="en-IN"/>
        </w:rPr>
      </w:pPr>
      <w:r>
        <w:rPr>
          <w:lang w:val="en-GB"/>
        </w:rPr>
        <w:t>Revenue over Month</w:t>
      </w:r>
    </w:p>
    <w:p w14:paraId="1B629DC8">
      <w:pPr>
        <w:tabs>
          <w:tab w:val="left" w:pos="1562"/>
        </w:tabs>
        <w:jc w:val="both"/>
        <w:rPr>
          <w:lang w:val="en-IN"/>
        </w:rPr>
      </w:pPr>
      <w:r>
        <w:rPr>
          <w:lang w:val="en-GB"/>
        </w:rPr>
        <w:t>Units Sold by Age Group</w:t>
      </w:r>
    </w:p>
    <w:p w14:paraId="1D62A344">
      <w:pPr>
        <w:tabs>
          <w:tab w:val="left" w:pos="1562"/>
        </w:tabs>
        <w:jc w:val="both"/>
        <w:rPr>
          <w:lang w:val="en-IN"/>
        </w:rPr>
      </w:pPr>
      <w:r>
        <w:rPr>
          <w:lang w:val="en-GB"/>
        </w:rPr>
        <w:t>Revenue by ProductCategory</w:t>
      </w:r>
    </w:p>
    <w:p w14:paraId="441EA4F7">
      <w:pPr>
        <w:tabs>
          <w:tab w:val="left" w:pos="1562"/>
        </w:tabs>
        <w:jc w:val="both"/>
        <w:rPr>
          <w:lang w:val="en-IN"/>
        </w:rPr>
      </w:pPr>
      <w:r>
        <w:rPr>
          <w:lang w:val="en-GB"/>
        </w:rPr>
        <w:t>Map by Region</w:t>
      </w:r>
    </w:p>
    <w:p w14:paraId="1772FBC2">
      <w:pPr>
        <w:tabs>
          <w:tab w:val="left" w:pos="1562"/>
        </w:tabs>
        <w:jc w:val="both"/>
      </w:pPr>
      <w:r>
        <w:drawing>
          <wp:inline distT="0" distB="0" distL="114300" distR="114300">
            <wp:extent cx="3416300" cy="1543685"/>
            <wp:effectExtent l="0" t="0" r="0" b="0"/>
            <wp:docPr id="1033" name="Image1"/>
            <wp:cNvGraphicFramePr/>
            <a:graphic xmlns:a="http://schemas.openxmlformats.org/drawingml/2006/main">
              <a:graphicData uri="http://schemas.openxmlformats.org/drawingml/2006/picture">
                <pic:pic xmlns:pic="http://schemas.openxmlformats.org/drawingml/2006/picture">
                  <pic:nvPicPr>
                    <pic:cNvPr id="1033" name="Image1"/>
                    <pic:cNvPicPr/>
                  </pic:nvPicPr>
                  <pic:blipFill>
                    <a:blip r:embed="rId9" cstate="print"/>
                    <a:srcRect/>
                    <a:stretch>
                      <a:fillRect/>
                    </a:stretch>
                  </pic:blipFill>
                  <pic:spPr>
                    <a:xfrm>
                      <a:off x="0" y="0"/>
                      <a:ext cx="3416300" cy="1543685"/>
                    </a:xfrm>
                    <a:prstGeom prst="rect">
                      <a:avLst/>
                    </a:prstGeom>
                  </pic:spPr>
                </pic:pic>
              </a:graphicData>
            </a:graphic>
          </wp:inline>
        </w:drawing>
      </w:r>
    </w:p>
    <w:p w14:paraId="2DF7534B">
      <w:pPr>
        <w:pStyle w:val="14"/>
        <w:numPr>
          <w:ilvl w:val="0"/>
          <w:numId w:val="29"/>
        </w:numPr>
        <w:tabs>
          <w:tab w:val="left" w:pos="1562"/>
        </w:tabs>
        <w:jc w:val="both"/>
        <w:rPr>
          <w:b/>
          <w:bCs/>
          <w:lang w:val="en-IN"/>
        </w:rPr>
      </w:pPr>
      <w:r>
        <w:rPr>
          <w:b/>
          <w:bCs/>
          <w:lang w:val="en-IN"/>
        </w:rPr>
        <w:t>DATA AUGMENTATION</w:t>
      </w:r>
    </w:p>
    <w:p w14:paraId="5A355895">
      <w:pPr>
        <w:tabs>
          <w:tab w:val="left" w:pos="1562"/>
        </w:tabs>
        <w:jc w:val="both"/>
      </w:pPr>
      <w:r>
        <w:rPr>
          <w:lang w:val="en-US"/>
        </w:rPr>
        <w:t xml:space="preserve">                              </w:t>
      </w:r>
      <w:r>
        <w:rPr>
          <w:lang w:val="en-GB"/>
        </w:rPr>
        <w:t>🎯 What is Data Augmentation?</w:t>
      </w:r>
    </w:p>
    <w:p w14:paraId="61E89B97">
      <w:pPr>
        <w:tabs>
          <w:tab w:val="left" w:pos="1562"/>
        </w:tabs>
        <w:jc w:val="both"/>
      </w:pPr>
    </w:p>
    <w:p w14:paraId="3D21FADE">
      <w:pPr>
        <w:tabs>
          <w:tab w:val="left" w:pos="1562"/>
        </w:tabs>
        <w:jc w:val="both"/>
      </w:pPr>
      <w:r>
        <w:rPr>
          <w:lang w:val="en-GB"/>
        </w:rPr>
        <w:t>In the context of analytics and machine learning, data augmentation means artificially increasing the diversity or volume of your data to improve model performance or get richer insights.</w:t>
      </w:r>
    </w:p>
    <w:p w14:paraId="7B5329F1">
      <w:pPr>
        <w:tabs>
          <w:tab w:val="left" w:pos="1562"/>
        </w:tabs>
        <w:jc w:val="both"/>
      </w:pPr>
    </w:p>
    <w:p w14:paraId="14154676">
      <w:pPr>
        <w:tabs>
          <w:tab w:val="left" w:pos="1562"/>
        </w:tabs>
        <w:jc w:val="both"/>
      </w:pPr>
      <w:r>
        <w:rPr>
          <w:lang w:val="en-GB"/>
        </w:rPr>
        <w:t>In computer vision, this might be flipping/rotating images.</w:t>
      </w:r>
    </w:p>
    <w:p w14:paraId="15500032">
      <w:pPr>
        <w:tabs>
          <w:tab w:val="left" w:pos="1562"/>
        </w:tabs>
        <w:jc w:val="both"/>
      </w:pPr>
    </w:p>
    <w:p w14:paraId="47375EE0">
      <w:pPr>
        <w:tabs>
          <w:tab w:val="left" w:pos="1562"/>
        </w:tabs>
        <w:jc w:val="both"/>
      </w:pPr>
      <w:r>
        <w:rPr>
          <w:lang w:val="en-GB"/>
        </w:rPr>
        <w:t>In business data, it includes techniques like synthesizing records, bootstrapping samples, or creating simulated scenarios.</w:t>
      </w:r>
    </w:p>
    <w:p w14:paraId="0C974605">
      <w:pPr>
        <w:tabs>
          <w:tab w:val="left" w:pos="1562"/>
        </w:tabs>
        <w:jc w:val="both"/>
        <w:rPr>
          <w:b/>
          <w:bCs/>
          <w:lang w:val="en-IN"/>
        </w:rPr>
      </w:pPr>
      <w:r>
        <w:rPr>
          <w:b/>
          <w:bCs/>
          <w:lang w:val="en-IN"/>
        </w:rPr>
        <w:t>SPLIT DATA AND MODEL BUILDING</w:t>
      </w:r>
    </w:p>
    <w:p w14:paraId="0000C62C">
      <w:pPr>
        <w:tabs>
          <w:tab w:val="left" w:pos="1562"/>
        </w:tabs>
        <w:jc w:val="both"/>
      </w:pPr>
    </w:p>
    <w:p w14:paraId="6BB6699B">
      <w:pPr>
        <w:tabs>
          <w:tab w:val="left" w:pos="1562"/>
        </w:tabs>
        <w:jc w:val="both"/>
        <w:rPr>
          <w:lang w:val="en-IN"/>
        </w:rPr>
      </w:pPr>
      <w:r>
        <w:rPr>
          <w:lang w:val="en-GB"/>
        </w:rPr>
        <w:t xml:space="preserve">             ✅ </w:t>
      </w:r>
      <w:r>
        <w:rPr>
          <w:lang w:val="en-US"/>
        </w:rPr>
        <w:t>Split Data</w:t>
      </w:r>
    </w:p>
    <w:p w14:paraId="163B6E7E">
      <w:pPr>
        <w:tabs>
          <w:tab w:val="left" w:pos="1562"/>
        </w:tabs>
        <w:jc w:val="both"/>
        <w:rPr>
          <w:lang w:val="en-IN"/>
        </w:rPr>
      </w:pPr>
      <w:r>
        <w:rPr>
          <w:lang w:val="en-US"/>
        </w:rPr>
        <w:t>Purpose: Train/test separation to avoid overfitting.</w:t>
      </w:r>
    </w:p>
    <w:p w14:paraId="3FB474FC">
      <w:pPr>
        <w:tabs>
          <w:tab w:val="left" w:pos="1562"/>
        </w:tabs>
        <w:jc w:val="both"/>
        <w:rPr>
          <w:lang w:val="en-IN"/>
        </w:rPr>
      </w:pPr>
      <w:r>
        <w:rPr>
          <w:lang w:val="en-US"/>
        </w:rPr>
        <w:t>Typical split:</w:t>
      </w:r>
    </w:p>
    <w:p w14:paraId="6CA7EB77">
      <w:pPr>
        <w:tabs>
          <w:tab w:val="left" w:pos="1562"/>
        </w:tabs>
        <w:jc w:val="both"/>
        <w:rPr>
          <w:lang w:val="en-IN"/>
        </w:rPr>
      </w:pPr>
    </w:p>
    <w:p w14:paraId="6FDC8A90">
      <w:pPr>
        <w:tabs>
          <w:tab w:val="left" w:pos="1562"/>
        </w:tabs>
        <w:jc w:val="both"/>
        <w:rPr>
          <w:lang w:val="en-IN"/>
        </w:rPr>
      </w:pPr>
      <w:r>
        <w:rPr>
          <w:lang w:val="en-US"/>
        </w:rPr>
        <w:t>Training: 70–80%</w:t>
      </w:r>
    </w:p>
    <w:p w14:paraId="71BA3AC6">
      <w:pPr>
        <w:tabs>
          <w:tab w:val="left" w:pos="1562"/>
        </w:tabs>
        <w:jc w:val="both"/>
        <w:rPr>
          <w:lang w:val="en-IN"/>
        </w:rPr>
      </w:pPr>
      <w:r>
        <w:rPr>
          <w:lang w:val="en-US"/>
        </w:rPr>
        <w:t>Testing: 20–30%</w:t>
      </w:r>
    </w:p>
    <w:p w14:paraId="33EE2727">
      <w:pPr>
        <w:tabs>
          <w:tab w:val="left" w:pos="1562"/>
        </w:tabs>
        <w:jc w:val="both"/>
        <w:rPr>
          <w:lang w:val="en-IN"/>
        </w:rPr>
      </w:pPr>
      <w:r>
        <w:rPr>
          <w:lang w:val="en-US"/>
        </w:rPr>
        <w:t>Example (Python):</w:t>
      </w:r>
    </w:p>
    <w:p w14:paraId="1284F09E">
      <w:pPr>
        <w:tabs>
          <w:tab w:val="left" w:pos="1562"/>
        </w:tabs>
        <w:jc w:val="both"/>
        <w:rPr>
          <w:lang w:val="en-IN"/>
        </w:rPr>
      </w:pPr>
    </w:p>
    <w:p w14:paraId="0AD8662B">
      <w:pPr>
        <w:tabs>
          <w:tab w:val="left" w:pos="1562"/>
        </w:tabs>
        <w:jc w:val="both"/>
        <w:rPr>
          <w:lang w:val="en-IN"/>
        </w:rPr>
      </w:pPr>
    </w:p>
    <w:p w14:paraId="2D28B975">
      <w:pPr>
        <w:tabs>
          <w:tab w:val="left" w:pos="1562"/>
        </w:tabs>
        <w:jc w:val="both"/>
        <w:rPr>
          <w:lang w:val="en-IN"/>
        </w:rPr>
      </w:pPr>
      <w:r>
        <w:rPr>
          <w:lang w:val="en-US"/>
        </w:rPr>
        <w:t>from sklearn.model_selection import train_test_split</w:t>
      </w:r>
    </w:p>
    <w:p w14:paraId="3F5F340B">
      <w:pPr>
        <w:tabs>
          <w:tab w:val="left" w:pos="1562"/>
        </w:tabs>
        <w:jc w:val="both"/>
        <w:rPr>
          <w:lang w:val="en-IN"/>
        </w:rPr>
      </w:pPr>
      <w:r>
        <w:rPr>
          <w:lang w:val="en-US"/>
        </w:rPr>
        <w:t>X_train, X_test, y_train, y_test = train_test_split(</w:t>
      </w:r>
    </w:p>
    <w:p w14:paraId="46776066">
      <w:pPr>
        <w:tabs>
          <w:tab w:val="left" w:pos="1562"/>
        </w:tabs>
        <w:jc w:val="both"/>
        <w:rPr>
          <w:lang w:val="en-IN"/>
        </w:rPr>
      </w:pPr>
      <w:r>
        <w:rPr>
          <w:lang w:val="en-US"/>
        </w:rPr>
        <w:t xml:space="preserve">    X, y, test_size=0.2, random_state=42</w:t>
      </w:r>
    </w:p>
    <w:p w14:paraId="09F9B08C">
      <w:pPr>
        <w:tabs>
          <w:tab w:val="left" w:pos="1562"/>
        </w:tabs>
        <w:jc w:val="both"/>
        <w:rPr>
          <w:lang w:val="en-IN"/>
        </w:rPr>
      </w:pPr>
      <w:r>
        <w:rPr>
          <w:lang w:val="en-US"/>
        </w:rPr>
        <w:t>)</w:t>
      </w:r>
    </w:p>
    <w:p w14:paraId="1D16047D">
      <w:pPr>
        <w:tabs>
          <w:tab w:val="left" w:pos="1562"/>
        </w:tabs>
        <w:jc w:val="both"/>
        <w:rPr>
          <w:lang w:val="en-IN"/>
        </w:rPr>
      </w:pPr>
    </w:p>
    <w:p w14:paraId="411EAF2A">
      <w:pPr>
        <w:tabs>
          <w:tab w:val="left" w:pos="1562"/>
        </w:tabs>
        <w:jc w:val="both"/>
        <w:rPr>
          <w:lang w:val="en-IN"/>
        </w:rPr>
      </w:pPr>
    </w:p>
    <w:p w14:paraId="28A4DBFC">
      <w:pPr>
        <w:tabs>
          <w:tab w:val="left" w:pos="1562"/>
        </w:tabs>
        <w:jc w:val="both"/>
        <w:rPr>
          <w:lang w:val="en-IN"/>
        </w:rPr>
      </w:pPr>
      <w:r>
        <w:rPr>
          <w:lang w:val="en-US"/>
        </w:rPr>
        <w:t>---</w:t>
      </w:r>
    </w:p>
    <w:p w14:paraId="634033FD">
      <w:pPr>
        <w:tabs>
          <w:tab w:val="left" w:pos="1562"/>
        </w:tabs>
        <w:jc w:val="both"/>
        <w:rPr>
          <w:lang w:val="en-IN"/>
        </w:rPr>
      </w:pPr>
    </w:p>
    <w:p w14:paraId="37D14274">
      <w:pPr>
        <w:tabs>
          <w:tab w:val="left" w:pos="1562"/>
        </w:tabs>
        <w:jc w:val="both"/>
        <w:rPr>
          <w:lang w:val="en-IN"/>
        </w:rPr>
      </w:pPr>
      <w:r>
        <w:rPr>
          <w:lang w:val="en-US"/>
        </w:rPr>
        <w:t>✅ Model Building</w:t>
      </w:r>
    </w:p>
    <w:p w14:paraId="3D78109E">
      <w:pPr>
        <w:tabs>
          <w:tab w:val="left" w:pos="1562"/>
        </w:tabs>
        <w:jc w:val="both"/>
        <w:rPr>
          <w:lang w:val="en-IN"/>
        </w:rPr>
      </w:pPr>
      <w:r>
        <w:rPr>
          <w:lang w:val="en-US"/>
        </w:rPr>
        <w:t>Choose Model: Regression or Classification.</w:t>
      </w:r>
    </w:p>
    <w:p w14:paraId="747A0B5C">
      <w:pPr>
        <w:tabs>
          <w:tab w:val="left" w:pos="1562"/>
        </w:tabs>
        <w:jc w:val="both"/>
        <w:rPr>
          <w:lang w:val="en-IN"/>
        </w:rPr>
      </w:pPr>
    </w:p>
    <w:p w14:paraId="573536B1">
      <w:pPr>
        <w:tabs>
          <w:tab w:val="left" w:pos="1562"/>
        </w:tabs>
        <w:jc w:val="both"/>
        <w:rPr>
          <w:lang w:val="en-IN"/>
        </w:rPr>
      </w:pPr>
      <w:r>
        <w:rPr>
          <w:lang w:val="en-US"/>
        </w:rPr>
        <w:t>Train:</w:t>
      </w:r>
    </w:p>
    <w:p w14:paraId="13522360">
      <w:pPr>
        <w:tabs>
          <w:tab w:val="left" w:pos="1562"/>
        </w:tabs>
        <w:jc w:val="both"/>
        <w:rPr>
          <w:lang w:val="en-IN"/>
        </w:rPr>
      </w:pPr>
      <w:r>
        <w:rPr>
          <w:lang w:val="en-US"/>
        </w:rPr>
        <w:t>model.fit(X_train, y_train)</w:t>
      </w:r>
    </w:p>
    <w:p w14:paraId="1A2BF1E6">
      <w:pPr>
        <w:tabs>
          <w:tab w:val="left" w:pos="1562"/>
        </w:tabs>
        <w:jc w:val="both"/>
        <w:rPr>
          <w:lang w:val="en-IN"/>
        </w:rPr>
      </w:pPr>
    </w:p>
    <w:p w14:paraId="69103E61">
      <w:pPr>
        <w:tabs>
          <w:tab w:val="left" w:pos="1562"/>
        </w:tabs>
        <w:jc w:val="both"/>
        <w:rPr>
          <w:lang w:val="en-IN"/>
        </w:rPr>
      </w:pPr>
      <w:r>
        <w:rPr>
          <w:lang w:val="en-US"/>
        </w:rPr>
        <w:t>Predict:</w:t>
      </w:r>
    </w:p>
    <w:p w14:paraId="30B6180B">
      <w:pPr>
        <w:tabs>
          <w:tab w:val="left" w:pos="1562"/>
        </w:tabs>
        <w:jc w:val="both"/>
        <w:rPr>
          <w:lang w:val="en-IN"/>
        </w:rPr>
      </w:pPr>
      <w:r>
        <w:rPr>
          <w:lang w:val="en-US"/>
        </w:rPr>
        <w:t>predictions = model.predict(X_test)</w:t>
      </w:r>
    </w:p>
    <w:p w14:paraId="0DC7D68C">
      <w:pPr>
        <w:tabs>
          <w:tab w:val="left" w:pos="1562"/>
        </w:tabs>
        <w:jc w:val="both"/>
        <w:rPr>
          <w:lang w:val="en-IN"/>
        </w:rPr>
      </w:pPr>
    </w:p>
    <w:p w14:paraId="7D2D5AA2">
      <w:pPr>
        <w:tabs>
          <w:tab w:val="left" w:pos="1562"/>
        </w:tabs>
        <w:jc w:val="both"/>
        <w:rPr>
          <w:lang w:val="en-IN"/>
        </w:rPr>
      </w:pPr>
      <w:r>
        <w:rPr>
          <w:lang w:val="en-US"/>
        </w:rPr>
        <w:t>Evaluate:</w:t>
      </w:r>
    </w:p>
    <w:p w14:paraId="3D2F594C">
      <w:pPr>
        <w:tabs>
          <w:tab w:val="left" w:pos="1562"/>
        </w:tabs>
        <w:jc w:val="both"/>
        <w:rPr>
          <w:lang w:val="en-IN"/>
        </w:rPr>
      </w:pPr>
      <w:r>
        <w:rPr>
          <w:lang w:val="en-US"/>
        </w:rPr>
        <w:t>from sklearn.metrics import mean_squared_error</w:t>
      </w:r>
    </w:p>
    <w:p w14:paraId="6A137058">
      <w:pPr>
        <w:tabs>
          <w:tab w:val="left" w:pos="1562"/>
        </w:tabs>
        <w:jc w:val="both"/>
        <w:rPr>
          <w:lang w:val="en-IN"/>
        </w:rPr>
      </w:pPr>
      <w:r>
        <w:rPr>
          <w:lang w:val="en-US"/>
        </w:rPr>
        <w:t>mse = mean_squared_error(y_test, predictions)</w:t>
      </w:r>
    </w:p>
    <w:p w14:paraId="730E7414">
      <w:pPr>
        <w:tabs>
          <w:tab w:val="left" w:pos="1562"/>
        </w:tabs>
        <w:jc w:val="both"/>
        <w:rPr>
          <w:lang w:val="en-IN"/>
        </w:rPr>
      </w:pPr>
    </w:p>
    <w:p w14:paraId="78784C95">
      <w:pPr>
        <w:tabs>
          <w:tab w:val="left" w:pos="1562"/>
        </w:tabs>
        <w:jc w:val="both"/>
      </w:pPr>
    </w:p>
    <w:p w14:paraId="77FB2227">
      <w:pPr>
        <w:tabs>
          <w:tab w:val="left" w:pos="1562"/>
        </w:tabs>
        <w:jc w:val="both"/>
        <w:rPr>
          <w:b/>
          <w:bCs/>
          <w:lang w:val="en-IN"/>
        </w:rPr>
      </w:pPr>
      <w:r>
        <w:t xml:space="preserve"> A)</w:t>
      </w:r>
      <w:r>
        <w:rPr>
          <w:rFonts w:ascii="Open Sans" w:hAnsi="Open Sans" w:eastAsia="Times New Roman" w:cs="Open Sans"/>
          <w:b/>
          <w:bCs/>
          <w:color w:val="2D2828"/>
          <w:sz w:val="38"/>
          <w:szCs w:val="38"/>
          <w:lang w:val="en-IN" w:eastAsia="en-IN"/>
        </w:rPr>
        <w:t xml:space="preserve"> </w:t>
      </w:r>
      <w:r>
        <w:rPr>
          <w:b/>
          <w:bCs/>
          <w:lang w:val="en-IN"/>
        </w:rPr>
        <w:t>Model Building:</w:t>
      </w:r>
    </w:p>
    <w:p w14:paraId="67848A81">
      <w:pPr>
        <w:tabs>
          <w:tab w:val="left" w:pos="1562"/>
        </w:tabs>
        <w:jc w:val="both"/>
      </w:pPr>
    </w:p>
    <w:p w14:paraId="24188EB4">
      <w:pPr>
        <w:tabs>
          <w:tab w:val="left" w:pos="1562"/>
        </w:tabs>
        <w:jc w:val="both"/>
        <w:rPr>
          <w:lang w:val="en-IN"/>
        </w:rPr>
      </w:pPr>
      <w:r>
        <w:rPr>
          <w:lang w:val="en-GB"/>
        </w:rPr>
        <w:t xml:space="preserve">            </w:t>
      </w:r>
      <w:r>
        <w:rPr>
          <w:lang w:val="en-US"/>
        </w:rPr>
        <w:t>Goal: Create a model to predict or classify outcomes (e.g., sales, customer segments).</w:t>
      </w:r>
    </w:p>
    <w:p w14:paraId="43D39E1B">
      <w:pPr>
        <w:tabs>
          <w:tab w:val="left" w:pos="1562"/>
        </w:tabs>
        <w:jc w:val="both"/>
        <w:rPr>
          <w:lang w:val="en-IN"/>
        </w:rPr>
      </w:pPr>
    </w:p>
    <w:p w14:paraId="32FD72BB">
      <w:pPr>
        <w:tabs>
          <w:tab w:val="left" w:pos="1562"/>
        </w:tabs>
        <w:jc w:val="both"/>
        <w:rPr>
          <w:lang w:val="en-IN"/>
        </w:rPr>
      </w:pPr>
      <w:r>
        <w:rPr>
          <w:lang w:val="en-US"/>
        </w:rPr>
        <w:t>Steps:</w:t>
      </w:r>
    </w:p>
    <w:p w14:paraId="377A59F3">
      <w:pPr>
        <w:tabs>
          <w:tab w:val="left" w:pos="1562"/>
        </w:tabs>
        <w:jc w:val="both"/>
        <w:rPr>
          <w:lang w:val="en-IN"/>
        </w:rPr>
      </w:pPr>
      <w:r>
        <w:rPr>
          <w:lang w:val="en-US"/>
        </w:rPr>
        <w:t>1️⃣ Select a model</w:t>
      </w:r>
    </w:p>
    <w:p w14:paraId="77B4BD27">
      <w:pPr>
        <w:tabs>
          <w:tab w:val="left" w:pos="1562"/>
        </w:tabs>
        <w:jc w:val="both"/>
        <w:rPr>
          <w:lang w:val="en-IN"/>
        </w:rPr>
      </w:pPr>
    </w:p>
    <w:p w14:paraId="48B2611C">
      <w:pPr>
        <w:tabs>
          <w:tab w:val="left" w:pos="1562"/>
        </w:tabs>
        <w:jc w:val="both"/>
        <w:rPr>
          <w:lang w:val="en-IN"/>
        </w:rPr>
      </w:pPr>
      <w:r>
        <w:rPr>
          <w:lang w:val="en-US"/>
        </w:rPr>
        <w:t>Regression (predict numbers)</w:t>
      </w:r>
    </w:p>
    <w:p w14:paraId="47B3B1A1">
      <w:pPr>
        <w:tabs>
          <w:tab w:val="left" w:pos="1562"/>
        </w:tabs>
        <w:jc w:val="both"/>
        <w:rPr>
          <w:lang w:val="en-IN"/>
        </w:rPr>
      </w:pPr>
    </w:p>
    <w:p w14:paraId="5EAF80CD">
      <w:pPr>
        <w:tabs>
          <w:tab w:val="left" w:pos="1562"/>
        </w:tabs>
        <w:jc w:val="both"/>
        <w:rPr>
          <w:lang w:val="en-IN"/>
        </w:rPr>
      </w:pPr>
      <w:r>
        <w:rPr>
          <w:lang w:val="en-US"/>
        </w:rPr>
        <w:t>Classification (predict categories)</w:t>
      </w:r>
    </w:p>
    <w:p w14:paraId="514C17C8">
      <w:pPr>
        <w:tabs>
          <w:tab w:val="left" w:pos="1562"/>
        </w:tabs>
        <w:jc w:val="both"/>
        <w:rPr>
          <w:lang w:val="en-IN"/>
        </w:rPr>
      </w:pPr>
    </w:p>
    <w:p w14:paraId="0E287853">
      <w:pPr>
        <w:tabs>
          <w:tab w:val="left" w:pos="1562"/>
        </w:tabs>
        <w:jc w:val="both"/>
        <w:rPr>
          <w:lang w:val="en-IN"/>
        </w:rPr>
      </w:pPr>
    </w:p>
    <w:p w14:paraId="1BF38CB9">
      <w:pPr>
        <w:tabs>
          <w:tab w:val="left" w:pos="1562"/>
        </w:tabs>
        <w:jc w:val="both"/>
        <w:rPr>
          <w:lang w:val="en-IN"/>
        </w:rPr>
      </w:pPr>
      <w:r>
        <w:rPr>
          <w:lang w:val="en-US"/>
        </w:rPr>
        <w:t>2️⃣ Train the model</w:t>
      </w:r>
    </w:p>
    <w:p w14:paraId="32E2259B">
      <w:pPr>
        <w:tabs>
          <w:tab w:val="left" w:pos="1562"/>
        </w:tabs>
        <w:jc w:val="both"/>
        <w:rPr>
          <w:lang w:val="en-IN"/>
        </w:rPr>
      </w:pPr>
    </w:p>
    <w:p w14:paraId="0AE93210">
      <w:pPr>
        <w:tabs>
          <w:tab w:val="left" w:pos="1562"/>
        </w:tabs>
        <w:jc w:val="both"/>
        <w:rPr>
          <w:lang w:val="en-IN"/>
        </w:rPr>
      </w:pPr>
      <w:r>
        <w:rPr>
          <w:lang w:val="en-US"/>
        </w:rPr>
        <w:t>Fit the model to your training data to learn patterns.</w:t>
      </w:r>
    </w:p>
    <w:p w14:paraId="18D9FE40">
      <w:pPr>
        <w:tabs>
          <w:tab w:val="left" w:pos="1562"/>
        </w:tabs>
        <w:jc w:val="both"/>
        <w:rPr>
          <w:lang w:val="en-IN"/>
        </w:rPr>
      </w:pPr>
    </w:p>
    <w:p w14:paraId="7CB4F8EF">
      <w:pPr>
        <w:tabs>
          <w:tab w:val="left" w:pos="1562"/>
        </w:tabs>
        <w:jc w:val="both"/>
        <w:rPr>
          <w:lang w:val="en-IN"/>
        </w:rPr>
      </w:pPr>
    </w:p>
    <w:p w14:paraId="21EF6D32">
      <w:pPr>
        <w:tabs>
          <w:tab w:val="left" w:pos="1562"/>
        </w:tabs>
        <w:jc w:val="both"/>
        <w:rPr>
          <w:lang w:val="en-IN"/>
        </w:rPr>
      </w:pPr>
      <w:r>
        <w:rPr>
          <w:lang w:val="en-US"/>
        </w:rPr>
        <w:t>3️⃣ Predict</w:t>
      </w:r>
    </w:p>
    <w:p w14:paraId="5DAD7774">
      <w:pPr>
        <w:tabs>
          <w:tab w:val="left" w:pos="1562"/>
        </w:tabs>
        <w:jc w:val="both"/>
        <w:rPr>
          <w:lang w:val="en-IN"/>
        </w:rPr>
      </w:pPr>
    </w:p>
    <w:p w14:paraId="1FFD96AE">
      <w:pPr>
        <w:tabs>
          <w:tab w:val="left" w:pos="1562"/>
        </w:tabs>
        <w:jc w:val="both"/>
        <w:rPr>
          <w:lang w:val="en-IN"/>
        </w:rPr>
      </w:pPr>
      <w:r>
        <w:rPr>
          <w:lang w:val="en-US"/>
        </w:rPr>
        <w:t>Use the model to make predictions on test data.</w:t>
      </w:r>
    </w:p>
    <w:p w14:paraId="3EF608E1">
      <w:pPr>
        <w:tabs>
          <w:tab w:val="left" w:pos="1562"/>
        </w:tabs>
        <w:jc w:val="both"/>
        <w:rPr>
          <w:lang w:val="en-IN"/>
        </w:rPr>
      </w:pPr>
    </w:p>
    <w:p w14:paraId="4D62AF21">
      <w:pPr>
        <w:tabs>
          <w:tab w:val="left" w:pos="1562"/>
        </w:tabs>
        <w:jc w:val="both"/>
        <w:rPr>
          <w:lang w:val="en-IN"/>
        </w:rPr>
      </w:pPr>
    </w:p>
    <w:p w14:paraId="661571CC">
      <w:pPr>
        <w:tabs>
          <w:tab w:val="left" w:pos="1562"/>
        </w:tabs>
        <w:jc w:val="both"/>
        <w:rPr>
          <w:lang w:val="en-IN"/>
        </w:rPr>
      </w:pPr>
      <w:r>
        <w:rPr>
          <w:lang w:val="en-US"/>
        </w:rPr>
        <w:t>4️⃣ Evaluate</w:t>
      </w:r>
    </w:p>
    <w:p w14:paraId="1686B996">
      <w:pPr>
        <w:tabs>
          <w:tab w:val="left" w:pos="1562"/>
        </w:tabs>
        <w:jc w:val="both"/>
        <w:rPr>
          <w:lang w:val="en-IN"/>
        </w:rPr>
      </w:pPr>
    </w:p>
    <w:p w14:paraId="33355906">
      <w:pPr>
        <w:tabs>
          <w:tab w:val="left" w:pos="1562"/>
        </w:tabs>
        <w:jc w:val="both"/>
        <w:rPr>
          <w:lang w:val="en-IN"/>
        </w:rPr>
      </w:pPr>
      <w:r>
        <w:rPr>
          <w:lang w:val="en-US"/>
        </w:rPr>
        <w:t>Measure performance (e.g., accuracy, error rate).</w:t>
      </w:r>
    </w:p>
    <w:p w14:paraId="2878F0D9">
      <w:pPr>
        <w:tabs>
          <w:tab w:val="left" w:pos="1562"/>
        </w:tabs>
        <w:jc w:val="both"/>
        <w:rPr>
          <w:lang w:val="en-IN"/>
        </w:rPr>
      </w:pPr>
    </w:p>
    <w:p w14:paraId="3829B21D">
      <w:pPr>
        <w:tabs>
          <w:tab w:val="left" w:pos="1562"/>
        </w:tabs>
        <w:jc w:val="both"/>
        <w:rPr>
          <w:lang w:val="en-IN"/>
        </w:rPr>
      </w:pPr>
      <w:r>
        <w:rPr>
          <w:lang w:val="en-US"/>
        </w:rPr>
        <w:t xml:space="preserve"> </w:t>
      </w:r>
    </w:p>
    <w:p w14:paraId="2D65C319">
      <w:pPr>
        <w:tabs>
          <w:tab w:val="left" w:pos="1562"/>
        </w:tabs>
        <w:jc w:val="both"/>
        <w:rPr>
          <w:lang w:val="en-IN"/>
        </w:rPr>
      </w:pPr>
      <w:r>
        <w:rPr>
          <w:lang w:val="en-US"/>
        </w:rPr>
        <w:t xml:space="preserve">      Example (Python):</w:t>
      </w:r>
    </w:p>
    <w:p w14:paraId="0A35436B">
      <w:pPr>
        <w:tabs>
          <w:tab w:val="left" w:pos="1562"/>
        </w:tabs>
        <w:jc w:val="both"/>
        <w:rPr>
          <w:lang w:val="en-IN"/>
        </w:rPr>
      </w:pPr>
      <w:r>
        <w:rPr>
          <w:lang w:val="en-US"/>
        </w:rPr>
        <w:t>from sklearn.ensemble import RandomForestRegressor</w:t>
      </w:r>
    </w:p>
    <w:p w14:paraId="6DE6BE81">
      <w:pPr>
        <w:tabs>
          <w:tab w:val="left" w:pos="1562"/>
        </w:tabs>
        <w:jc w:val="both"/>
        <w:rPr>
          <w:lang w:val="en-IN"/>
        </w:rPr>
      </w:pPr>
      <w:r>
        <w:rPr>
          <w:lang w:val="en-US"/>
        </w:rPr>
        <w:t>model = RandomForestRegressor()</w:t>
      </w:r>
    </w:p>
    <w:p w14:paraId="72A74B9C">
      <w:pPr>
        <w:tabs>
          <w:tab w:val="left" w:pos="1562"/>
        </w:tabs>
        <w:jc w:val="both"/>
        <w:rPr>
          <w:lang w:val="en-IN"/>
        </w:rPr>
      </w:pPr>
      <w:r>
        <w:rPr>
          <w:lang w:val="en-US"/>
        </w:rPr>
        <w:t>model.fit(X_train, y_train)</w:t>
      </w:r>
    </w:p>
    <w:p w14:paraId="64A16202">
      <w:pPr>
        <w:tabs>
          <w:tab w:val="left" w:pos="1562"/>
        </w:tabs>
        <w:jc w:val="both"/>
        <w:rPr>
          <w:lang w:val="en-IN"/>
        </w:rPr>
      </w:pPr>
      <w:r>
        <w:rPr>
          <w:lang w:val="en-US"/>
        </w:rPr>
        <w:t>predictions = model.predict(X_test</w:t>
      </w:r>
    </w:p>
    <w:p w14:paraId="7EF3F91B">
      <w:pPr>
        <w:tabs>
          <w:tab w:val="left" w:pos="1562"/>
        </w:tabs>
        <w:jc w:val="both"/>
        <w:rPr>
          <w:lang w:val="en-US"/>
        </w:rPr>
      </w:pPr>
      <w:r>
        <w:rPr>
          <w:lang w:val="en-US"/>
        </w:rPr>
        <w:t xml:space="preserve"> </w:t>
      </w:r>
    </w:p>
    <w:p w14:paraId="20A634AC">
      <w:pPr>
        <w:tabs>
          <w:tab w:val="left" w:pos="1562"/>
        </w:tabs>
        <w:jc w:val="both"/>
      </w:pPr>
      <w:r>
        <w:rPr>
          <w:lang w:val="en-US"/>
        </w:rPr>
        <w:t>TESTING MODEL &amp; DATA PREDICTION:</w:t>
      </w:r>
    </w:p>
    <w:p w14:paraId="73224244">
      <w:pPr>
        <w:tabs>
          <w:tab w:val="left" w:pos="1562"/>
        </w:tabs>
        <w:jc w:val="both"/>
        <w:rPr>
          <w:lang w:val="en-IN"/>
        </w:rPr>
      </w:pPr>
      <w:r>
        <w:t xml:space="preserve"> </w:t>
      </w:r>
      <w:r>
        <w:rPr>
          <w:lang w:val="en-IN"/>
        </w:rPr>
        <w:t>Testing the model</w:t>
      </w:r>
    </w:p>
    <w:p w14:paraId="03EBA8BE">
      <w:pPr>
        <w:tabs>
          <w:tab w:val="left" w:pos="1562"/>
        </w:tabs>
        <w:jc w:val="both"/>
        <w:rPr>
          <w:lang w:val="en-IN"/>
        </w:rPr>
      </w:pPr>
      <w:r>
        <w:rPr>
          <w:lang w:val="en-IN"/>
        </w:rPr>
        <w:t xml:space="preserve">  Here we have tested with the Vgg16 Model With the help of the predict () function.</w:t>
      </w:r>
      <w:r>
        <w:rPr>
          <w:lang w:val="en-IN"/>
        </w:rPr>
        <w:br w:type="textWrapping"/>
      </w:r>
    </w:p>
    <w:p w14:paraId="5AC72526">
      <w:pPr>
        <w:tabs>
          <w:tab w:val="left" w:pos="1562"/>
        </w:tabs>
        <w:jc w:val="both"/>
        <w:rPr>
          <w:lang w:val="en-IN"/>
        </w:rPr>
      </w:pPr>
      <w:r>
        <w:rPr>
          <w:lang w:val="en-US"/>
        </w:rPr>
        <w:t xml:space="preserve">              Steps:</w:t>
      </w:r>
    </w:p>
    <w:p w14:paraId="3C7A49E3">
      <w:pPr>
        <w:tabs>
          <w:tab w:val="left" w:pos="1562"/>
        </w:tabs>
        <w:jc w:val="both"/>
        <w:rPr>
          <w:lang w:val="en-IN"/>
        </w:rPr>
      </w:pPr>
      <w:r>
        <w:rPr>
          <w:lang w:val="en-US"/>
        </w:rPr>
        <w:t>1️⃣ Use test data you set aside during splitting.</w:t>
      </w:r>
    </w:p>
    <w:p w14:paraId="288D9497">
      <w:pPr>
        <w:tabs>
          <w:tab w:val="left" w:pos="1562"/>
        </w:tabs>
        <w:jc w:val="both"/>
        <w:rPr>
          <w:lang w:val="en-IN"/>
        </w:rPr>
      </w:pPr>
      <w:r>
        <w:rPr>
          <w:lang w:val="en-US"/>
        </w:rPr>
        <w:t>2️⃣ Predict outcomes with the trained model:</w:t>
      </w:r>
    </w:p>
    <w:p w14:paraId="2EBF42C6">
      <w:pPr>
        <w:tabs>
          <w:tab w:val="left" w:pos="1562"/>
        </w:tabs>
        <w:jc w:val="both"/>
        <w:rPr>
          <w:lang w:val="en-IN"/>
        </w:rPr>
      </w:pPr>
    </w:p>
    <w:p w14:paraId="6D3AA853">
      <w:pPr>
        <w:tabs>
          <w:tab w:val="left" w:pos="1562"/>
        </w:tabs>
        <w:jc w:val="both"/>
        <w:rPr>
          <w:lang w:val="en-IN"/>
        </w:rPr>
      </w:pPr>
      <w:r>
        <w:rPr>
          <w:lang w:val="en-US"/>
        </w:rPr>
        <w:t>predictions = model.predict(X_test)</w:t>
      </w:r>
    </w:p>
    <w:p w14:paraId="3219907D">
      <w:pPr>
        <w:tabs>
          <w:tab w:val="left" w:pos="1562"/>
        </w:tabs>
        <w:jc w:val="both"/>
        <w:rPr>
          <w:lang w:val="en-IN"/>
        </w:rPr>
      </w:pPr>
    </w:p>
    <w:p w14:paraId="070EDA44">
      <w:pPr>
        <w:tabs>
          <w:tab w:val="left" w:pos="1562"/>
        </w:tabs>
        <w:jc w:val="both"/>
        <w:rPr>
          <w:lang w:val="en-IN"/>
        </w:rPr>
      </w:pPr>
      <w:r>
        <w:rPr>
          <w:lang w:val="en-US"/>
        </w:rPr>
        <w:t>3️⃣ Evaluate performance:</w:t>
      </w:r>
    </w:p>
    <w:p w14:paraId="13C7D91C">
      <w:pPr>
        <w:tabs>
          <w:tab w:val="left" w:pos="1562"/>
        </w:tabs>
        <w:jc w:val="both"/>
        <w:rPr>
          <w:lang w:val="en-IN"/>
        </w:rPr>
      </w:pPr>
    </w:p>
    <w:p w14:paraId="39855A3D">
      <w:pPr>
        <w:tabs>
          <w:tab w:val="left" w:pos="1562"/>
        </w:tabs>
        <w:jc w:val="both"/>
        <w:rPr>
          <w:lang w:val="en-IN"/>
        </w:rPr>
      </w:pPr>
      <w:r>
        <w:rPr>
          <w:lang w:val="en-US"/>
        </w:rPr>
        <w:t>Regression: Mean Squared Error (MSE), R²</w:t>
      </w:r>
    </w:p>
    <w:p w14:paraId="194D8FA5">
      <w:pPr>
        <w:tabs>
          <w:tab w:val="left" w:pos="1562"/>
        </w:tabs>
        <w:jc w:val="both"/>
        <w:rPr>
          <w:lang w:val="en-IN"/>
        </w:rPr>
      </w:pPr>
    </w:p>
    <w:p w14:paraId="0DAB0485">
      <w:pPr>
        <w:tabs>
          <w:tab w:val="left" w:pos="1562"/>
        </w:tabs>
        <w:jc w:val="both"/>
        <w:rPr>
          <w:lang w:val="en-IN"/>
        </w:rPr>
      </w:pPr>
      <w:r>
        <w:rPr>
          <w:lang w:val="en-US"/>
        </w:rPr>
        <w:t>Classification: Accuracy, Precision, Recall</w:t>
      </w:r>
    </w:p>
    <w:p w14:paraId="4DAE0526">
      <w:pPr>
        <w:tabs>
          <w:tab w:val="left" w:pos="1562"/>
        </w:tabs>
        <w:jc w:val="both"/>
        <w:rPr>
          <w:lang w:val="en-IN"/>
        </w:rPr>
      </w:pPr>
    </w:p>
    <w:p w14:paraId="708B3F8E">
      <w:pPr>
        <w:tabs>
          <w:tab w:val="left" w:pos="1562"/>
        </w:tabs>
        <w:jc w:val="both"/>
        <w:rPr>
          <w:lang w:val="en-IN"/>
        </w:rPr>
      </w:pPr>
    </w:p>
    <w:p w14:paraId="0FFE5E86">
      <w:pPr>
        <w:tabs>
          <w:tab w:val="left" w:pos="1562"/>
        </w:tabs>
        <w:jc w:val="both"/>
        <w:rPr>
          <w:lang w:val="en-IN"/>
        </w:rPr>
      </w:pPr>
      <w:r>
        <w:rPr>
          <w:lang w:val="en-US"/>
        </w:rPr>
        <w:t>Example (Python):</w:t>
      </w:r>
    </w:p>
    <w:p w14:paraId="4767DE95">
      <w:pPr>
        <w:tabs>
          <w:tab w:val="left" w:pos="1562"/>
        </w:tabs>
        <w:jc w:val="both"/>
        <w:rPr>
          <w:lang w:val="en-IN"/>
        </w:rPr>
      </w:pPr>
    </w:p>
    <w:p w14:paraId="6FBF1A4A">
      <w:pPr>
        <w:tabs>
          <w:tab w:val="left" w:pos="1562"/>
        </w:tabs>
        <w:jc w:val="both"/>
        <w:rPr>
          <w:lang w:val="en-IN"/>
        </w:rPr>
      </w:pPr>
      <w:r>
        <w:rPr>
          <w:lang w:val="en-US"/>
        </w:rPr>
        <w:t>from sklearn.metrics import mean_squared_error</w:t>
      </w:r>
    </w:p>
    <w:p w14:paraId="48C06977">
      <w:pPr>
        <w:tabs>
          <w:tab w:val="left" w:pos="1562"/>
        </w:tabs>
        <w:jc w:val="both"/>
        <w:rPr>
          <w:lang w:val="en-IN"/>
        </w:rPr>
      </w:pPr>
      <w:r>
        <w:rPr>
          <w:lang w:val="en-US"/>
        </w:rPr>
        <w:t>mse = mean_squared_error(y_test, predictions)</w:t>
      </w:r>
    </w:p>
    <w:p w14:paraId="24F44986">
      <w:pPr>
        <w:tabs>
          <w:tab w:val="left" w:pos="1562"/>
        </w:tabs>
        <w:jc w:val="both"/>
        <w:rPr>
          <w:lang w:val="en-IN"/>
        </w:rPr>
      </w:pPr>
      <w:r>
        <w:rPr>
          <w:lang w:val="en-US"/>
        </w:rPr>
        <w:t>print("MSE:", mse)</w:t>
      </w:r>
    </w:p>
    <w:p w14:paraId="3A4FB6CC">
      <w:pPr>
        <w:tabs>
          <w:tab w:val="left" w:pos="1562"/>
        </w:tabs>
        <w:jc w:val="both"/>
        <w:rPr>
          <w:lang w:val="en-IN"/>
        </w:rPr>
      </w:pPr>
    </w:p>
    <w:p w14:paraId="23AFADAB">
      <w:pPr>
        <w:tabs>
          <w:tab w:val="left" w:pos="1562"/>
        </w:tabs>
        <w:jc w:val="both"/>
        <w:rPr>
          <w:lang w:val="en-IN"/>
        </w:rPr>
      </w:pPr>
    </w:p>
    <w:p w14:paraId="0D12C412">
      <w:pPr>
        <w:tabs>
          <w:tab w:val="left" w:pos="1562"/>
        </w:tabs>
        <w:jc w:val="both"/>
        <w:rPr>
          <w:lang w:val="en-IN"/>
        </w:rPr>
      </w:pPr>
      <w:r>
        <w:rPr>
          <w:lang w:val="en-US"/>
        </w:rPr>
        <w:t>---</w:t>
      </w:r>
    </w:p>
    <w:p w14:paraId="1777916A">
      <w:pPr>
        <w:tabs>
          <w:tab w:val="left" w:pos="1562"/>
        </w:tabs>
        <w:jc w:val="both"/>
        <w:rPr>
          <w:lang w:val="en-IN"/>
        </w:rPr>
      </w:pPr>
    </w:p>
    <w:p w14:paraId="70140D7E">
      <w:pPr>
        <w:tabs>
          <w:tab w:val="left" w:pos="1562"/>
        </w:tabs>
        <w:jc w:val="both"/>
        <w:rPr>
          <w:lang w:val="en-IN"/>
        </w:rPr>
      </w:pPr>
      <w:r>
        <w:rPr>
          <w:lang w:val="en-US"/>
        </w:rPr>
        <w:t>✅ Data Prediction</w:t>
      </w:r>
    </w:p>
    <w:p w14:paraId="74142A5D">
      <w:pPr>
        <w:tabs>
          <w:tab w:val="left" w:pos="1562"/>
        </w:tabs>
        <w:jc w:val="both"/>
        <w:rPr>
          <w:lang w:val="en-IN"/>
        </w:rPr>
      </w:pPr>
      <w:r>
        <w:rPr>
          <w:lang w:val="en-US"/>
        </w:rPr>
        <w:t>Goal: Make predictions on new or future data.</w:t>
      </w:r>
    </w:p>
    <w:p w14:paraId="3D0247F8">
      <w:pPr>
        <w:tabs>
          <w:tab w:val="left" w:pos="1562"/>
        </w:tabs>
        <w:jc w:val="both"/>
        <w:rPr>
          <w:lang w:val="en-IN"/>
        </w:rPr>
      </w:pPr>
    </w:p>
    <w:p w14:paraId="3CCFB65D">
      <w:pPr>
        <w:tabs>
          <w:tab w:val="left" w:pos="1562"/>
        </w:tabs>
        <w:jc w:val="both"/>
        <w:rPr>
          <w:lang w:val="en-IN"/>
        </w:rPr>
      </w:pPr>
      <w:r>
        <w:rPr>
          <w:lang w:val="en-US"/>
        </w:rPr>
        <w:t>Steps:</w:t>
      </w:r>
    </w:p>
    <w:p w14:paraId="67EE53BE">
      <w:pPr>
        <w:tabs>
          <w:tab w:val="left" w:pos="1562"/>
        </w:tabs>
        <w:jc w:val="both"/>
        <w:rPr>
          <w:lang w:val="en-IN"/>
        </w:rPr>
      </w:pPr>
      <w:r>
        <w:rPr>
          <w:lang w:val="en-US"/>
        </w:rPr>
        <w:t>1️⃣ Prepare new input data (same format as training data).</w:t>
      </w:r>
    </w:p>
    <w:p w14:paraId="73FCC321">
      <w:pPr>
        <w:tabs>
          <w:tab w:val="left" w:pos="1562"/>
        </w:tabs>
        <w:jc w:val="both"/>
        <w:rPr>
          <w:lang w:val="en-IN"/>
        </w:rPr>
      </w:pPr>
      <w:r>
        <w:rPr>
          <w:lang w:val="en-US"/>
        </w:rPr>
        <w:t>2️⃣ Use the model:</w:t>
      </w:r>
    </w:p>
    <w:p w14:paraId="6EC4ADF7">
      <w:pPr>
        <w:tabs>
          <w:tab w:val="left" w:pos="1562"/>
        </w:tabs>
        <w:jc w:val="both"/>
        <w:rPr>
          <w:lang w:val="en-IN"/>
        </w:rPr>
      </w:pPr>
    </w:p>
    <w:p w14:paraId="057C2520">
      <w:pPr>
        <w:tabs>
          <w:tab w:val="left" w:pos="1562"/>
        </w:tabs>
        <w:jc w:val="both"/>
        <w:rPr>
          <w:lang w:val="en-IN"/>
        </w:rPr>
      </w:pPr>
      <w:r>
        <w:rPr>
          <w:lang w:val="en-US"/>
        </w:rPr>
        <w:t>future_predictions = model.predict(new_data)</w:t>
      </w:r>
    </w:p>
    <w:p w14:paraId="48C51992">
      <w:pPr>
        <w:tabs>
          <w:tab w:val="left" w:pos="1562"/>
        </w:tabs>
        <w:jc w:val="both"/>
        <w:rPr>
          <w:lang w:val="en-IN"/>
        </w:rPr>
      </w:pPr>
    </w:p>
    <w:p w14:paraId="14617052">
      <w:pPr>
        <w:tabs>
          <w:tab w:val="left" w:pos="1562"/>
        </w:tabs>
        <w:jc w:val="both"/>
        <w:rPr>
          <w:lang w:val="en-IN"/>
        </w:rPr>
      </w:pPr>
      <w:r>
        <w:rPr>
          <w:lang w:val="en-US"/>
        </w:rPr>
        <w:t>3️⃣ Save predictions (e.g., CSV) for Tableau visualization or reports.</w:t>
      </w:r>
    </w:p>
    <w:p w14:paraId="03F83E77">
      <w:pPr>
        <w:tabs>
          <w:tab w:val="left" w:pos="1562"/>
        </w:tabs>
        <w:jc w:val="both"/>
      </w:pPr>
    </w:p>
    <w:p w14:paraId="6ED4D6A8">
      <w:pPr>
        <w:tabs>
          <w:tab w:val="left" w:pos="1562"/>
        </w:tabs>
        <w:jc w:val="both"/>
        <w:rPr>
          <w:b/>
          <w:bCs/>
          <w:lang w:val="en-IN"/>
        </w:rPr>
      </w:pPr>
      <w:r>
        <w:rPr>
          <w:b/>
          <w:bCs/>
          <w:lang w:val="en-IN"/>
        </w:rPr>
        <w:t>SAVING THE MODEL</w:t>
      </w:r>
    </w:p>
    <w:p w14:paraId="74078558">
      <w:pPr>
        <w:tabs>
          <w:tab w:val="left" w:pos="1562"/>
        </w:tabs>
        <w:jc w:val="both"/>
        <w:rPr>
          <w:lang w:val="en-IN"/>
        </w:rPr>
      </w:pPr>
      <w:r>
        <w:rPr>
          <w:lang w:val="en-IN"/>
        </w:rPr>
        <w:t>Finally, we have chosen the best model now saving that model</w:t>
      </w:r>
      <w:r>
        <w:rPr>
          <w:lang w:val="en-US"/>
        </w:rPr>
        <w:t>:</w:t>
      </w:r>
    </w:p>
    <w:p w14:paraId="46567CA1">
      <w:pPr>
        <w:tabs>
          <w:tab w:val="left" w:pos="1562"/>
        </w:tabs>
        <w:jc w:val="both"/>
        <w:rPr>
          <w:lang w:val="en-IN"/>
        </w:rPr>
      </w:pPr>
    </w:p>
    <w:p w14:paraId="263C7DB2">
      <w:pPr>
        <w:tabs>
          <w:tab w:val="left" w:pos="1562"/>
        </w:tabs>
        <w:jc w:val="both"/>
        <w:rPr>
          <w:lang w:val="en-IN"/>
        </w:rPr>
      </w:pPr>
      <w:r>
        <w:rPr>
          <w:lang w:val="en-US"/>
        </w:rPr>
        <w:t>import joblib</w:t>
      </w:r>
    </w:p>
    <w:p w14:paraId="118DCED4">
      <w:pPr>
        <w:tabs>
          <w:tab w:val="left" w:pos="1562"/>
        </w:tabs>
        <w:jc w:val="both"/>
        <w:rPr>
          <w:lang w:val="en-IN"/>
        </w:rPr>
      </w:pPr>
      <w:r>
        <w:rPr>
          <w:lang w:val="en-US"/>
        </w:rPr>
        <w:t>joblib.dump(model, "model.pkl")</w:t>
      </w:r>
    </w:p>
    <w:p w14:paraId="047B2C6D">
      <w:pPr>
        <w:tabs>
          <w:tab w:val="left" w:pos="1562"/>
        </w:tabs>
        <w:jc w:val="both"/>
        <w:rPr>
          <w:lang w:val="en-IN"/>
        </w:rPr>
      </w:pPr>
    </w:p>
    <w:p w14:paraId="69CBFF1F">
      <w:pPr>
        <w:tabs>
          <w:tab w:val="left" w:pos="1562"/>
        </w:tabs>
        <w:jc w:val="both"/>
        <w:rPr>
          <w:lang w:val="en-IN"/>
        </w:rPr>
      </w:pPr>
      <w:r>
        <w:rPr>
          <w:lang w:val="en-US"/>
        </w:rPr>
        <w:t>Load later:</w:t>
      </w:r>
    </w:p>
    <w:p w14:paraId="3C615397">
      <w:pPr>
        <w:tabs>
          <w:tab w:val="left" w:pos="1562"/>
        </w:tabs>
        <w:jc w:val="both"/>
        <w:rPr>
          <w:b/>
          <w:bCs/>
          <w:sz w:val="21"/>
          <w:szCs w:val="21"/>
          <w:lang w:val="en-IN"/>
        </w:rPr>
      </w:pPr>
      <w:r>
        <w:rPr>
          <w:lang w:val="en-US"/>
        </w:rPr>
        <w:t>model = joblib.load("model.pkl")</w:t>
      </w:r>
    </w:p>
    <w:p w14:paraId="2DAE84F3">
      <w:pPr>
        <w:tabs>
          <w:tab w:val="left" w:pos="1562"/>
        </w:tabs>
        <w:jc w:val="both"/>
        <w:rPr>
          <w:lang w:val="en-IN"/>
        </w:rPr>
      </w:pPr>
    </w:p>
    <w:p w14:paraId="4362C4C6">
      <w:pPr>
        <w:tabs>
          <w:tab w:val="left" w:pos="1562"/>
        </w:tabs>
        <w:jc w:val="both"/>
        <w:rPr>
          <w:lang w:val="en-IN"/>
        </w:rPr>
      </w:pPr>
    </w:p>
    <w:p w14:paraId="09000CC7">
      <w:pPr>
        <w:pStyle w:val="2"/>
        <w:tabs>
          <w:tab w:val="left" w:pos="323"/>
        </w:tabs>
        <w:spacing w:before="126"/>
        <w:ind w:left="0" w:firstLine="0"/>
      </w:pPr>
      <w:r>
        <w:rPr>
          <w:spacing w:val="-2"/>
        </w:rPr>
        <w:t>Objective:</w:t>
      </w:r>
    </w:p>
    <w:p w14:paraId="5D400E45">
      <w:pPr>
        <w:pStyle w:val="2"/>
        <w:tabs>
          <w:tab w:val="left" w:pos="323"/>
        </w:tabs>
        <w:spacing w:before="126"/>
        <w:ind w:left="0" w:firstLine="0"/>
      </w:pPr>
      <w:r>
        <w:rPr>
          <w:spacing w:val="-2"/>
          <w:lang w:val="en-US"/>
        </w:rPr>
        <w:t>To analyze cosmetics trends and customer insights using data visualization in Tableau and predict sales or customer behavior with machine learning models.</w:t>
      </w:r>
    </w:p>
    <w:p w14:paraId="28DA1671">
      <w:pPr>
        <w:pStyle w:val="2"/>
        <w:tabs>
          <w:tab w:val="left" w:pos="323"/>
        </w:tabs>
        <w:spacing w:before="126"/>
        <w:ind w:left="0" w:firstLine="0"/>
        <w:rPr>
          <w:sz w:val="22"/>
          <w:szCs w:val="22"/>
        </w:rPr>
      </w:pPr>
    </w:p>
    <w:p w14:paraId="7C0625F4">
      <w:pPr>
        <w:pStyle w:val="2"/>
        <w:tabs>
          <w:tab w:val="left" w:pos="323"/>
        </w:tabs>
        <w:ind w:left="0" w:firstLine="0"/>
      </w:pPr>
      <w:r>
        <w:t xml:space="preserve">Scenarios of </w:t>
      </w:r>
      <w:r>
        <w:rPr>
          <w:spacing w:val="-2"/>
        </w:rPr>
        <w:t>Application:</w:t>
      </w:r>
    </w:p>
    <w:p w14:paraId="0C355DB9">
      <w:pPr>
        <w:pStyle w:val="2"/>
        <w:tabs>
          <w:tab w:val="left" w:pos="323"/>
        </w:tabs>
        <w:ind w:left="0" w:firstLine="0"/>
      </w:pPr>
      <w:r>
        <w:rPr>
          <w:spacing w:val="-2"/>
          <w:lang w:val="en-US"/>
        </w:rPr>
        <w:t xml:space="preserve">     1️⃣ Sales Forecasting</w:t>
      </w:r>
    </w:p>
    <w:p w14:paraId="556ED86D">
      <w:pPr>
        <w:pStyle w:val="2"/>
        <w:tabs>
          <w:tab w:val="left" w:pos="323"/>
        </w:tabs>
        <w:ind w:left="0" w:firstLine="0"/>
      </w:pPr>
      <w:r>
        <w:rPr>
          <w:spacing w:val="-2"/>
          <w:lang w:val="en-US"/>
        </w:rPr>
        <w:t>Predict future sales of cosmetics products.</w:t>
      </w:r>
    </w:p>
    <w:p w14:paraId="3CA24D08">
      <w:pPr>
        <w:pStyle w:val="2"/>
        <w:tabs>
          <w:tab w:val="left" w:pos="323"/>
        </w:tabs>
        <w:ind w:left="0" w:firstLine="0"/>
      </w:pPr>
    </w:p>
    <w:p w14:paraId="2BDBCB9E">
      <w:pPr>
        <w:pStyle w:val="2"/>
        <w:tabs>
          <w:tab w:val="left" w:pos="323"/>
        </w:tabs>
        <w:ind w:left="0" w:firstLine="0"/>
      </w:pPr>
      <w:r>
        <w:rPr>
          <w:lang w:val="en-US"/>
        </w:rPr>
        <w:t>2️⃣ Customer Segmentation</w:t>
      </w:r>
    </w:p>
    <w:p w14:paraId="5F228999">
      <w:pPr>
        <w:pStyle w:val="2"/>
        <w:tabs>
          <w:tab w:val="left" w:pos="323"/>
        </w:tabs>
        <w:ind w:left="0" w:firstLine="0"/>
      </w:pPr>
      <w:r>
        <w:rPr>
          <w:lang w:val="en-US"/>
        </w:rPr>
        <w:t>Identify customer groups by preferences and buying behavior.</w:t>
      </w:r>
    </w:p>
    <w:p w14:paraId="7A8455B8">
      <w:pPr>
        <w:pStyle w:val="2"/>
        <w:tabs>
          <w:tab w:val="left" w:pos="323"/>
        </w:tabs>
        <w:ind w:left="0" w:firstLine="0"/>
      </w:pPr>
    </w:p>
    <w:p w14:paraId="7B878E87">
      <w:pPr>
        <w:pStyle w:val="2"/>
        <w:tabs>
          <w:tab w:val="left" w:pos="323"/>
        </w:tabs>
        <w:ind w:left="0" w:firstLine="0"/>
      </w:pPr>
      <w:r>
        <w:rPr>
          <w:lang w:val="en-US"/>
        </w:rPr>
        <w:t>3️⃣ Product Recommendation</w:t>
      </w:r>
    </w:p>
    <w:p w14:paraId="3E95753E">
      <w:pPr>
        <w:pStyle w:val="2"/>
        <w:tabs>
          <w:tab w:val="left" w:pos="323"/>
        </w:tabs>
        <w:ind w:left="0" w:firstLine="0"/>
      </w:pPr>
      <w:r>
        <w:rPr>
          <w:lang w:val="en-US"/>
        </w:rPr>
        <w:t>Suggest products to customers based on past purchases.</w:t>
      </w:r>
    </w:p>
    <w:p w14:paraId="039C1FA8">
      <w:pPr>
        <w:pStyle w:val="2"/>
        <w:tabs>
          <w:tab w:val="left" w:pos="323"/>
        </w:tabs>
        <w:ind w:left="0" w:firstLine="0"/>
      </w:pPr>
    </w:p>
    <w:p w14:paraId="3A7D47F3">
      <w:pPr>
        <w:pStyle w:val="2"/>
        <w:tabs>
          <w:tab w:val="left" w:pos="323"/>
        </w:tabs>
        <w:ind w:left="0" w:firstLine="0"/>
      </w:pPr>
      <w:r>
        <w:rPr>
          <w:lang w:val="en-US"/>
        </w:rPr>
        <w:t>4️⃣ Market Trend Analysis</w:t>
      </w:r>
    </w:p>
    <w:p w14:paraId="79DC5075">
      <w:pPr>
        <w:pStyle w:val="2"/>
        <w:tabs>
          <w:tab w:val="left" w:pos="323"/>
        </w:tabs>
        <w:ind w:left="0" w:firstLine="0"/>
      </w:pPr>
      <w:r>
        <w:rPr>
          <w:lang w:val="en-US"/>
        </w:rPr>
        <w:t>Spot emerging trends in cosmetics demand.</w:t>
      </w:r>
    </w:p>
    <w:p w14:paraId="3EE872DD">
      <w:pPr>
        <w:pStyle w:val="2"/>
        <w:tabs>
          <w:tab w:val="left" w:pos="323"/>
        </w:tabs>
        <w:ind w:left="0" w:firstLine="0"/>
      </w:pPr>
    </w:p>
    <w:p w14:paraId="5299EED1">
      <w:pPr>
        <w:pStyle w:val="2"/>
        <w:tabs>
          <w:tab w:val="left" w:pos="323"/>
        </w:tabs>
        <w:ind w:left="0" w:firstLine="0"/>
      </w:pPr>
      <w:r>
        <w:rPr>
          <w:lang w:val="en-US"/>
        </w:rPr>
        <w:t>5️⃣ Promotion Impact</w:t>
      </w:r>
    </w:p>
    <w:p w14:paraId="312F921F">
      <w:pPr>
        <w:pStyle w:val="2"/>
        <w:tabs>
          <w:tab w:val="left" w:pos="323"/>
        </w:tabs>
        <w:ind w:left="0" w:firstLine="0"/>
      </w:pPr>
      <w:r>
        <w:rPr>
          <w:lang w:val="en-US"/>
        </w:rPr>
        <w:t>Simulate how discounts affect sales.</w:t>
      </w:r>
    </w:p>
    <w:p w14:paraId="70AF8C28">
      <w:pPr>
        <w:pStyle w:val="2"/>
        <w:tabs>
          <w:tab w:val="left" w:pos="323"/>
        </w:tabs>
        <w:ind w:left="0" w:firstLine="0"/>
        <w:rPr>
          <w:sz w:val="22"/>
          <w:szCs w:val="22"/>
        </w:rPr>
      </w:pPr>
    </w:p>
    <w:p w14:paraId="10B6C572">
      <w:pPr>
        <w:pStyle w:val="2"/>
        <w:tabs>
          <w:tab w:val="left" w:pos="323"/>
        </w:tabs>
        <w:ind w:left="0" w:firstLine="0"/>
      </w:pPr>
    </w:p>
    <w:p w14:paraId="09A19435">
      <w:pPr>
        <w:pStyle w:val="2"/>
        <w:tabs>
          <w:tab w:val="left" w:pos="323"/>
        </w:tabs>
        <w:ind w:left="0" w:firstLine="0"/>
      </w:pPr>
      <w:r>
        <w:t xml:space="preserve">Tools and Technologies </w:t>
      </w:r>
      <w:r>
        <w:rPr>
          <w:spacing w:val="-2"/>
        </w:rPr>
        <w:t>Used:</w:t>
      </w:r>
    </w:p>
    <w:p w14:paraId="7659EA31">
      <w:r>
        <w:rPr>
          <w:lang w:val="en-US"/>
        </w:rPr>
        <w:t>Python – Data cleaning, modeling, prediction</w:t>
      </w:r>
    </w:p>
    <w:p w14:paraId="646207EB"/>
    <w:p w14:paraId="374FBF8D">
      <w:r>
        <w:rPr>
          <w:lang w:val="en-US"/>
        </w:rPr>
        <w:t>Scikit-learn – Machine learning algorithms</w:t>
      </w:r>
    </w:p>
    <w:p w14:paraId="6FDB40DF"/>
    <w:p w14:paraId="2D872C57">
      <w:r>
        <w:rPr>
          <w:lang w:val="en-US"/>
        </w:rPr>
        <w:t>Pandas – Data manipulation</w:t>
      </w:r>
    </w:p>
    <w:p w14:paraId="7187D5CB"/>
    <w:p w14:paraId="4E7951D9">
      <w:r>
        <w:rPr>
          <w:lang w:val="en-US"/>
        </w:rPr>
        <w:t>Tableau – Data visualization and dashboards</w:t>
      </w:r>
    </w:p>
    <w:p w14:paraId="4702B3AB"/>
    <w:p w14:paraId="4D501051">
      <w:r>
        <w:rPr>
          <w:lang w:val="en-US"/>
        </w:rPr>
        <w:t>Joblib – Model saving and loading</w:t>
      </w:r>
    </w:p>
    <w:p w14:paraId="76F5047E"/>
    <w:p w14:paraId="00DD7EC4">
      <w:pPr>
        <w:tabs>
          <w:tab w:val="left" w:pos="1047"/>
        </w:tabs>
        <w:sectPr>
          <w:pgSz w:w="11910" w:h="16840"/>
          <w:pgMar w:top="1120" w:right="566" w:bottom="280" w:left="566" w:header="681" w:footer="0" w:gutter="0"/>
          <w:pgBorders>
            <w:top w:val="none" w:sz="0" w:space="0"/>
            <w:left w:val="none" w:sz="0" w:space="0"/>
            <w:bottom w:val="none" w:sz="0" w:space="0"/>
            <w:right w:val="none" w:sz="0" w:space="0"/>
          </w:pgBorders>
          <w:pgNumType w:start="1"/>
          <w:cols w:space="720" w:num="1"/>
        </w:sectPr>
      </w:pPr>
    </w:p>
    <w:p w14:paraId="7068150A">
      <w:pPr>
        <w:pStyle w:val="2"/>
        <w:tabs>
          <w:tab w:val="left" w:pos="323"/>
        </w:tabs>
        <w:ind w:left="0" w:firstLine="0"/>
      </w:pPr>
      <w:r>
        <w:t xml:space="preserve">Concepts and </w:t>
      </w:r>
      <w:r>
        <w:rPr>
          <w:spacing w:val="-2"/>
        </w:rPr>
        <w:t>Prerequisites:</w:t>
      </w:r>
    </w:p>
    <w:p w14:paraId="4C5ED144">
      <w:pPr>
        <w:pStyle w:val="2"/>
        <w:tabs>
          <w:tab w:val="left" w:pos="323"/>
        </w:tabs>
        <w:ind w:left="0" w:firstLine="0"/>
      </w:pPr>
      <w:r>
        <w:rPr>
          <w:spacing w:val="-2"/>
          <w:lang w:val="en-US"/>
        </w:rPr>
        <w:t>Basic Statistics – Mean, variance, trends</w:t>
      </w:r>
    </w:p>
    <w:p w14:paraId="060A4429">
      <w:pPr>
        <w:pStyle w:val="2"/>
        <w:tabs>
          <w:tab w:val="left" w:pos="323"/>
        </w:tabs>
        <w:ind w:left="0" w:firstLine="0"/>
      </w:pPr>
    </w:p>
    <w:p w14:paraId="35EA4F9C">
      <w:pPr>
        <w:pStyle w:val="2"/>
        <w:tabs>
          <w:tab w:val="left" w:pos="323"/>
        </w:tabs>
        <w:ind w:left="0" w:firstLine="0"/>
      </w:pPr>
      <w:r>
        <w:rPr>
          <w:lang w:val="en-US"/>
        </w:rPr>
        <w:t>Machine Learning Basics – Training, testing, evaluation</w:t>
      </w:r>
    </w:p>
    <w:p w14:paraId="5D70186A">
      <w:pPr>
        <w:pStyle w:val="2"/>
        <w:tabs>
          <w:tab w:val="left" w:pos="323"/>
        </w:tabs>
        <w:ind w:left="0" w:firstLine="0"/>
      </w:pPr>
    </w:p>
    <w:p w14:paraId="4E5D4AB8">
      <w:pPr>
        <w:pStyle w:val="2"/>
        <w:tabs>
          <w:tab w:val="left" w:pos="323"/>
        </w:tabs>
        <w:ind w:left="0" w:firstLine="0"/>
      </w:pPr>
      <w:r>
        <w:rPr>
          <w:lang w:val="en-US"/>
        </w:rPr>
        <w:t>Data Preparation – Cleaning and splitting data</w:t>
      </w:r>
    </w:p>
    <w:p w14:paraId="32B50BDD">
      <w:pPr>
        <w:pStyle w:val="2"/>
        <w:tabs>
          <w:tab w:val="left" w:pos="323"/>
        </w:tabs>
        <w:ind w:left="0" w:firstLine="0"/>
      </w:pPr>
    </w:p>
    <w:p w14:paraId="1BE7CAFB">
      <w:pPr>
        <w:pStyle w:val="2"/>
        <w:tabs>
          <w:tab w:val="left" w:pos="323"/>
        </w:tabs>
        <w:ind w:left="0" w:firstLine="0"/>
      </w:pPr>
      <w:r>
        <w:rPr>
          <w:lang w:val="en-US"/>
        </w:rPr>
        <w:t>Regression &amp; Classification – Predicting numbers or categories</w:t>
      </w:r>
    </w:p>
    <w:p w14:paraId="109E78DD">
      <w:pPr>
        <w:pStyle w:val="2"/>
        <w:tabs>
          <w:tab w:val="left" w:pos="323"/>
        </w:tabs>
        <w:ind w:left="0" w:firstLine="0"/>
      </w:pPr>
    </w:p>
    <w:p w14:paraId="5E1F9546">
      <w:pPr>
        <w:pStyle w:val="2"/>
        <w:tabs>
          <w:tab w:val="left" w:pos="323"/>
        </w:tabs>
        <w:ind w:left="0" w:firstLine="0"/>
      </w:pPr>
      <w:r>
        <w:rPr>
          <w:lang w:val="en-US"/>
        </w:rPr>
        <w:t>Data Visualization – Using Tableau dashboards</w:t>
      </w:r>
    </w:p>
    <w:p w14:paraId="3B1DCF6F">
      <w:pPr>
        <w:pStyle w:val="2"/>
        <w:tabs>
          <w:tab w:val="left" w:pos="323"/>
        </w:tabs>
        <w:ind w:left="0" w:firstLine="0"/>
      </w:pPr>
    </w:p>
    <w:p w14:paraId="39E23332">
      <w:pPr>
        <w:pStyle w:val="2"/>
        <w:tabs>
          <w:tab w:val="left" w:pos="323"/>
        </w:tabs>
        <w:ind w:left="0" w:firstLine="0"/>
        <w:rPr>
          <w:sz w:val="24"/>
          <w:szCs w:val="24"/>
        </w:rPr>
      </w:pPr>
      <w:r>
        <w:rPr>
          <w:lang w:val="en-US"/>
        </w:rPr>
        <w:t>Python Programming – For data handling and modeling</w:t>
      </w:r>
    </w:p>
    <w:p w14:paraId="3CBE70F7">
      <w:pPr>
        <w:pStyle w:val="2"/>
        <w:tabs>
          <w:tab w:val="left" w:pos="323"/>
        </w:tabs>
        <w:ind w:left="0" w:firstLine="0"/>
      </w:pPr>
      <w:r>
        <w:rPr>
          <w:spacing w:val="-2"/>
        </w:rPr>
        <w:t>Methodology:</w:t>
      </w:r>
    </w:p>
    <w:p w14:paraId="63DF1A47">
      <w:pPr>
        <w:pStyle w:val="2"/>
        <w:tabs>
          <w:tab w:val="left" w:pos="323"/>
        </w:tabs>
        <w:ind w:left="0" w:firstLine="0"/>
      </w:pPr>
      <w:r>
        <w:rPr>
          <w:spacing w:val="-2"/>
          <w:lang w:val="en-US"/>
        </w:rPr>
        <w:t>Gather cosmetics sales and customer data.</w:t>
      </w:r>
    </w:p>
    <w:p w14:paraId="575EB604">
      <w:pPr>
        <w:pStyle w:val="2"/>
        <w:tabs>
          <w:tab w:val="left" w:pos="323"/>
        </w:tabs>
        <w:ind w:left="0" w:firstLine="0"/>
      </w:pPr>
    </w:p>
    <w:p w14:paraId="54B03991">
      <w:pPr>
        <w:pStyle w:val="2"/>
        <w:tabs>
          <w:tab w:val="left" w:pos="323"/>
        </w:tabs>
        <w:ind w:left="0" w:firstLine="0"/>
      </w:pPr>
      <w:r>
        <w:rPr>
          <w:lang w:val="en-US"/>
        </w:rPr>
        <w:t>2️⃣ Data Preparation</w:t>
      </w:r>
    </w:p>
    <w:p w14:paraId="4FC6FE64">
      <w:pPr>
        <w:pStyle w:val="2"/>
        <w:tabs>
          <w:tab w:val="left" w:pos="323"/>
        </w:tabs>
        <w:ind w:left="0" w:firstLine="0"/>
      </w:pPr>
      <w:r>
        <w:rPr>
          <w:lang w:val="en-US"/>
        </w:rPr>
        <w:t>Clean, transform, and split data into training and testing sets.</w:t>
      </w:r>
    </w:p>
    <w:p w14:paraId="16755DC2">
      <w:pPr>
        <w:pStyle w:val="2"/>
        <w:tabs>
          <w:tab w:val="left" w:pos="323"/>
        </w:tabs>
        <w:ind w:left="0" w:firstLine="0"/>
      </w:pPr>
    </w:p>
    <w:p w14:paraId="6A83EAF5">
      <w:pPr>
        <w:pStyle w:val="2"/>
        <w:tabs>
          <w:tab w:val="left" w:pos="323"/>
        </w:tabs>
        <w:ind w:left="0" w:firstLine="0"/>
      </w:pPr>
      <w:r>
        <w:rPr>
          <w:lang w:val="en-US"/>
        </w:rPr>
        <w:t>3️⃣ Model Building</w:t>
      </w:r>
    </w:p>
    <w:p w14:paraId="195F9390">
      <w:pPr>
        <w:pStyle w:val="2"/>
        <w:tabs>
          <w:tab w:val="left" w:pos="323"/>
        </w:tabs>
        <w:ind w:left="0" w:firstLine="0"/>
      </w:pPr>
      <w:r>
        <w:rPr>
          <w:lang w:val="en-US"/>
        </w:rPr>
        <w:t>Train machine learning models to predict trends or behavior.</w:t>
      </w:r>
    </w:p>
    <w:p w14:paraId="3A36249D">
      <w:pPr>
        <w:pStyle w:val="2"/>
        <w:tabs>
          <w:tab w:val="left" w:pos="323"/>
        </w:tabs>
        <w:ind w:left="0" w:firstLine="0"/>
      </w:pPr>
    </w:p>
    <w:p w14:paraId="594F660F">
      <w:pPr>
        <w:pStyle w:val="2"/>
        <w:tabs>
          <w:tab w:val="left" w:pos="323"/>
        </w:tabs>
        <w:ind w:left="0" w:firstLine="0"/>
      </w:pPr>
      <w:r>
        <w:rPr>
          <w:lang w:val="en-US"/>
        </w:rPr>
        <w:t>4️⃣ Model Testing &amp; Evaluation</w:t>
      </w:r>
    </w:p>
    <w:p w14:paraId="36FC5AEC">
      <w:pPr>
        <w:pStyle w:val="2"/>
        <w:tabs>
          <w:tab w:val="left" w:pos="323"/>
        </w:tabs>
        <w:ind w:left="0" w:firstLine="0"/>
      </w:pPr>
      <w:r>
        <w:rPr>
          <w:lang w:val="en-US"/>
        </w:rPr>
        <w:t>Assess accuracy using test data.</w:t>
      </w:r>
    </w:p>
    <w:p w14:paraId="22067DE7">
      <w:pPr>
        <w:pStyle w:val="2"/>
        <w:tabs>
          <w:tab w:val="left" w:pos="323"/>
        </w:tabs>
        <w:ind w:left="0" w:firstLine="0"/>
      </w:pPr>
    </w:p>
    <w:p w14:paraId="5F2060F2">
      <w:pPr>
        <w:pStyle w:val="2"/>
        <w:tabs>
          <w:tab w:val="left" w:pos="323"/>
        </w:tabs>
        <w:ind w:left="0" w:firstLine="0"/>
      </w:pPr>
      <w:r>
        <w:rPr>
          <w:lang w:val="en-US"/>
        </w:rPr>
        <w:t>5️⃣ Prediction</w:t>
      </w:r>
    </w:p>
    <w:p w14:paraId="24A017ED">
      <w:pPr>
        <w:pStyle w:val="2"/>
        <w:tabs>
          <w:tab w:val="left" w:pos="323"/>
        </w:tabs>
        <w:ind w:left="0" w:firstLine="0"/>
      </w:pPr>
      <w:r>
        <w:rPr>
          <w:lang w:val="en-US"/>
        </w:rPr>
        <w:t>Generate forecasts or classifications on new data.</w:t>
      </w:r>
    </w:p>
    <w:p w14:paraId="2932D416">
      <w:pPr>
        <w:pStyle w:val="2"/>
        <w:tabs>
          <w:tab w:val="left" w:pos="323"/>
        </w:tabs>
        <w:ind w:left="0" w:firstLine="0"/>
      </w:pPr>
    </w:p>
    <w:p w14:paraId="218B1DAC">
      <w:pPr>
        <w:pStyle w:val="2"/>
        <w:tabs>
          <w:tab w:val="left" w:pos="323"/>
        </w:tabs>
        <w:ind w:left="0" w:firstLine="0"/>
      </w:pPr>
      <w:r>
        <w:rPr>
          <w:lang w:val="en-US"/>
        </w:rPr>
        <w:t>6️⃣ Visualization</w:t>
      </w:r>
    </w:p>
    <w:p w14:paraId="71480F28">
      <w:pPr>
        <w:pStyle w:val="2"/>
        <w:tabs>
          <w:tab w:val="left" w:pos="323"/>
        </w:tabs>
        <w:ind w:left="0" w:firstLine="0"/>
      </w:pPr>
      <w:r>
        <w:rPr>
          <w:lang w:val="en-US"/>
        </w:rPr>
        <w:t>Use Tableau to display insights and</w:t>
      </w:r>
    </w:p>
    <w:p w14:paraId="4EC0D2D3">
      <w:pPr>
        <w:pStyle w:val="2"/>
        <w:tabs>
          <w:tab w:val="left" w:pos="323"/>
        </w:tabs>
        <w:ind w:left="0" w:firstLine="0"/>
      </w:pPr>
      <w:r>
        <w:t xml:space="preserve">System </w:t>
      </w:r>
      <w:r>
        <w:rPr>
          <w:spacing w:val="-2"/>
        </w:rPr>
        <w:t>Architecture:</w:t>
      </w:r>
    </w:p>
    <w:p w14:paraId="0B31A7B3">
      <w:pPr>
        <w:pStyle w:val="2"/>
        <w:tabs>
          <w:tab w:val="left" w:pos="323"/>
        </w:tabs>
        <w:ind w:left="0" w:firstLine="0"/>
      </w:pPr>
      <w:r>
        <w:rPr>
          <w:spacing w:val="-2"/>
          <w:lang w:val="en-US"/>
        </w:rPr>
        <w:t>1   Data Layer</w:t>
      </w:r>
    </w:p>
    <w:p w14:paraId="7890B42B">
      <w:pPr>
        <w:pStyle w:val="2"/>
        <w:tabs>
          <w:tab w:val="left" w:pos="323"/>
        </w:tabs>
        <w:ind w:left="0" w:firstLine="0"/>
      </w:pPr>
    </w:p>
    <w:p w14:paraId="002EF13B">
      <w:pPr>
        <w:pStyle w:val="2"/>
        <w:tabs>
          <w:tab w:val="left" w:pos="323"/>
        </w:tabs>
        <w:ind w:left="0" w:firstLine="0"/>
      </w:pPr>
      <w:r>
        <w:rPr>
          <w:lang w:val="en-US"/>
        </w:rPr>
        <w:t>Collect data (sales, customer info, product details).</w:t>
      </w:r>
    </w:p>
    <w:p w14:paraId="75AD8F59">
      <w:pPr>
        <w:pStyle w:val="2"/>
        <w:tabs>
          <w:tab w:val="left" w:pos="323"/>
        </w:tabs>
        <w:ind w:left="0" w:firstLine="0"/>
      </w:pPr>
    </w:p>
    <w:p w14:paraId="0648ADAF">
      <w:pPr>
        <w:pStyle w:val="2"/>
        <w:tabs>
          <w:tab w:val="left" w:pos="323"/>
        </w:tabs>
        <w:ind w:left="0" w:firstLine="0"/>
      </w:pPr>
      <w:r>
        <w:rPr>
          <w:lang w:val="en-US"/>
        </w:rPr>
        <w:t>Store in databases or CSV files.</w:t>
      </w:r>
    </w:p>
    <w:p w14:paraId="23C3809B">
      <w:pPr>
        <w:pStyle w:val="2"/>
        <w:tabs>
          <w:tab w:val="left" w:pos="323"/>
        </w:tabs>
        <w:ind w:left="0" w:firstLine="0"/>
      </w:pPr>
    </w:p>
    <w:p w14:paraId="7A015FE1">
      <w:pPr>
        <w:pStyle w:val="2"/>
        <w:tabs>
          <w:tab w:val="left" w:pos="323"/>
        </w:tabs>
        <w:ind w:left="0" w:firstLine="0"/>
      </w:pPr>
    </w:p>
    <w:p w14:paraId="1998C1E4">
      <w:pPr>
        <w:pStyle w:val="2"/>
        <w:tabs>
          <w:tab w:val="left" w:pos="323"/>
        </w:tabs>
        <w:ind w:left="0" w:firstLine="0"/>
      </w:pPr>
      <w:r>
        <w:rPr>
          <w:lang w:val="en-US"/>
        </w:rPr>
        <w:t>2  Processing Layer</w:t>
      </w:r>
    </w:p>
    <w:p w14:paraId="2E783616">
      <w:pPr>
        <w:pStyle w:val="2"/>
        <w:tabs>
          <w:tab w:val="left" w:pos="323"/>
        </w:tabs>
        <w:ind w:left="0" w:firstLine="0"/>
      </w:pPr>
    </w:p>
    <w:p w14:paraId="695F5BD4">
      <w:pPr>
        <w:pStyle w:val="2"/>
        <w:tabs>
          <w:tab w:val="left" w:pos="323"/>
        </w:tabs>
        <w:ind w:left="0" w:firstLine="0"/>
      </w:pPr>
      <w:r>
        <w:rPr>
          <w:lang w:val="en-US"/>
        </w:rPr>
        <w:t>Use Python (Pandas, Scikit-learn) for cleaning, splitting, and modeling.</w:t>
      </w:r>
    </w:p>
    <w:p w14:paraId="73491FCD">
      <w:pPr>
        <w:pStyle w:val="2"/>
        <w:tabs>
          <w:tab w:val="left" w:pos="323"/>
        </w:tabs>
        <w:ind w:left="0" w:firstLine="0"/>
      </w:pPr>
    </w:p>
    <w:p w14:paraId="14093059">
      <w:pPr>
        <w:pStyle w:val="2"/>
        <w:tabs>
          <w:tab w:val="left" w:pos="323"/>
        </w:tabs>
        <w:ind w:left="0" w:firstLine="0"/>
      </w:pPr>
      <w:r>
        <w:rPr>
          <w:lang w:val="en-US"/>
        </w:rPr>
        <w:t>Save trained models (Joblib).</w:t>
      </w:r>
    </w:p>
    <w:p w14:paraId="1F8196AD">
      <w:pPr>
        <w:pStyle w:val="2"/>
        <w:tabs>
          <w:tab w:val="left" w:pos="323"/>
        </w:tabs>
        <w:ind w:left="0" w:firstLine="0"/>
      </w:pPr>
    </w:p>
    <w:p w14:paraId="03FDD4E8">
      <w:pPr>
        <w:pStyle w:val="2"/>
        <w:tabs>
          <w:tab w:val="left" w:pos="323"/>
        </w:tabs>
        <w:ind w:left="0" w:firstLine="0"/>
      </w:pPr>
    </w:p>
    <w:p w14:paraId="53D90334">
      <w:pPr>
        <w:pStyle w:val="2"/>
        <w:tabs>
          <w:tab w:val="left" w:pos="323"/>
        </w:tabs>
        <w:ind w:left="0" w:firstLine="0"/>
      </w:pPr>
      <w:r>
        <w:rPr>
          <w:lang w:val="en-US"/>
        </w:rPr>
        <w:t>3.   Prediction Layer</w:t>
      </w:r>
    </w:p>
    <w:p w14:paraId="4D4D2631">
      <w:pPr>
        <w:pStyle w:val="2"/>
        <w:tabs>
          <w:tab w:val="left" w:pos="323"/>
        </w:tabs>
        <w:ind w:left="0" w:firstLine="0"/>
      </w:pPr>
    </w:p>
    <w:p w14:paraId="0BBD38B3">
      <w:pPr>
        <w:pStyle w:val="2"/>
        <w:tabs>
          <w:tab w:val="left" w:pos="323"/>
        </w:tabs>
        <w:ind w:left="0" w:firstLine="0"/>
      </w:pPr>
      <w:r>
        <w:rPr>
          <w:lang w:val="en-US"/>
        </w:rPr>
        <w:t>Load models to predict new data.</w:t>
      </w:r>
    </w:p>
    <w:p w14:paraId="64A5BB6A">
      <w:pPr>
        <w:pStyle w:val="2"/>
        <w:tabs>
          <w:tab w:val="left" w:pos="323"/>
        </w:tabs>
        <w:ind w:left="0" w:firstLine="0"/>
      </w:pPr>
    </w:p>
    <w:p w14:paraId="250596F3">
      <w:pPr>
        <w:pStyle w:val="2"/>
        <w:tabs>
          <w:tab w:val="left" w:pos="323"/>
        </w:tabs>
        <w:ind w:left="0" w:firstLine="0"/>
      </w:pPr>
    </w:p>
    <w:p w14:paraId="09028324">
      <w:pPr>
        <w:pStyle w:val="2"/>
        <w:tabs>
          <w:tab w:val="left" w:pos="323"/>
        </w:tabs>
        <w:ind w:left="0" w:firstLine="0"/>
      </w:pPr>
      <w:r>
        <w:rPr>
          <w:lang w:val="en-US"/>
        </w:rPr>
        <w:t>4.  Visualization Layer</w:t>
      </w:r>
    </w:p>
    <w:p w14:paraId="31D2011D">
      <w:pPr>
        <w:pStyle w:val="2"/>
        <w:tabs>
          <w:tab w:val="left" w:pos="323"/>
        </w:tabs>
        <w:ind w:left="0" w:firstLine="0"/>
      </w:pPr>
    </w:p>
    <w:p w14:paraId="1AC390B2">
      <w:pPr>
        <w:pStyle w:val="2"/>
        <w:tabs>
          <w:tab w:val="left" w:pos="323"/>
        </w:tabs>
        <w:ind w:left="0" w:firstLine="0"/>
      </w:pPr>
      <w:r>
        <w:rPr>
          <w:lang w:val="en-US"/>
        </w:rPr>
        <w:t>Import results into Tableau.</w:t>
      </w:r>
    </w:p>
    <w:p w14:paraId="117E8047">
      <w:pPr>
        <w:pStyle w:val="2"/>
        <w:tabs>
          <w:tab w:val="left" w:pos="323"/>
        </w:tabs>
        <w:ind w:left="0" w:firstLine="0"/>
      </w:pPr>
    </w:p>
    <w:p w14:paraId="2218B379">
      <w:pPr>
        <w:pStyle w:val="2"/>
        <w:tabs>
          <w:tab w:val="left" w:pos="323"/>
        </w:tabs>
        <w:ind w:left="0" w:firstLine="0"/>
      </w:pPr>
      <w:r>
        <w:rPr>
          <w:lang w:val="en-US"/>
        </w:rPr>
        <w:t>Create dashboards and reports.</w:t>
      </w:r>
    </w:p>
    <w:p w14:paraId="3C3C48B6">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IN"/>
        </w:rPr>
        <w:t>Application Building</w:t>
      </w:r>
      <w:r>
        <w:rPr>
          <w:rFonts w:ascii="Arial" w:hAnsi="Arial" w:eastAsia="Arial" w:cs="Arial"/>
          <w:b/>
          <w:bCs/>
          <w:sz w:val="24"/>
          <w:szCs w:val="24"/>
          <w:lang w:val="en-US"/>
        </w:rPr>
        <w:t>:</w:t>
      </w:r>
    </w:p>
    <w:p w14:paraId="2FAA6918">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1️⃣ Develop Data Pipeline</w:t>
      </w:r>
    </w:p>
    <w:p w14:paraId="6DD7942A">
      <w:pPr>
        <w:tabs>
          <w:tab w:val="left" w:pos="191"/>
        </w:tabs>
        <w:spacing w:before="201"/>
        <w:rPr>
          <w:rFonts w:ascii="Arial" w:hAnsi="Arial" w:eastAsia="Arial" w:cs="Arial"/>
          <w:b/>
          <w:bCs/>
          <w:sz w:val="24"/>
          <w:szCs w:val="24"/>
          <w:lang w:val="en-IN"/>
        </w:rPr>
      </w:pPr>
    </w:p>
    <w:p w14:paraId="50F1350B">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Collect, clean, and prepare cosmetics data.</w:t>
      </w:r>
    </w:p>
    <w:p w14:paraId="2E0A7BB3">
      <w:pPr>
        <w:tabs>
          <w:tab w:val="left" w:pos="191"/>
        </w:tabs>
        <w:spacing w:before="201"/>
        <w:rPr>
          <w:rFonts w:ascii="Arial" w:hAnsi="Arial" w:eastAsia="Arial" w:cs="Arial"/>
          <w:b/>
          <w:bCs/>
          <w:sz w:val="24"/>
          <w:szCs w:val="24"/>
          <w:lang w:val="en-IN"/>
        </w:rPr>
      </w:pPr>
    </w:p>
    <w:p w14:paraId="0D38CA65">
      <w:pPr>
        <w:tabs>
          <w:tab w:val="left" w:pos="191"/>
        </w:tabs>
        <w:spacing w:before="201"/>
        <w:rPr>
          <w:rFonts w:ascii="Arial" w:hAnsi="Arial" w:eastAsia="Arial" w:cs="Arial"/>
          <w:b/>
          <w:bCs/>
          <w:sz w:val="24"/>
          <w:szCs w:val="24"/>
          <w:lang w:val="en-IN"/>
        </w:rPr>
      </w:pPr>
    </w:p>
    <w:p w14:paraId="5AC7BBF2">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2️⃣ Build Predictive Models</w:t>
      </w:r>
    </w:p>
    <w:p w14:paraId="60D41AD0">
      <w:pPr>
        <w:tabs>
          <w:tab w:val="left" w:pos="191"/>
        </w:tabs>
        <w:spacing w:before="201"/>
        <w:rPr>
          <w:rFonts w:ascii="Arial" w:hAnsi="Arial" w:eastAsia="Arial" w:cs="Arial"/>
          <w:b/>
          <w:bCs/>
          <w:sz w:val="24"/>
          <w:szCs w:val="24"/>
          <w:lang w:val="en-IN"/>
        </w:rPr>
      </w:pPr>
    </w:p>
    <w:p w14:paraId="6DC139C8">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Train models in Python (e.g., sales forecasting).</w:t>
      </w:r>
    </w:p>
    <w:p w14:paraId="0E7E9F77">
      <w:pPr>
        <w:tabs>
          <w:tab w:val="left" w:pos="191"/>
        </w:tabs>
        <w:spacing w:before="201"/>
        <w:rPr>
          <w:rFonts w:ascii="Arial" w:hAnsi="Arial" w:eastAsia="Arial" w:cs="Arial"/>
          <w:b/>
          <w:bCs/>
          <w:sz w:val="24"/>
          <w:szCs w:val="24"/>
          <w:lang w:val="en-IN"/>
        </w:rPr>
      </w:pPr>
    </w:p>
    <w:p w14:paraId="1729CC36">
      <w:pPr>
        <w:tabs>
          <w:tab w:val="left" w:pos="191"/>
        </w:tabs>
        <w:spacing w:before="201"/>
        <w:rPr>
          <w:rFonts w:ascii="Arial" w:hAnsi="Arial" w:eastAsia="Arial" w:cs="Arial"/>
          <w:b/>
          <w:bCs/>
          <w:sz w:val="24"/>
          <w:szCs w:val="24"/>
          <w:lang w:val="en-IN"/>
        </w:rPr>
      </w:pPr>
    </w:p>
    <w:p w14:paraId="706CDF71">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3️⃣ Save and Load Models</w:t>
      </w:r>
    </w:p>
    <w:p w14:paraId="74958BAB">
      <w:pPr>
        <w:tabs>
          <w:tab w:val="left" w:pos="191"/>
        </w:tabs>
        <w:spacing w:before="201"/>
        <w:rPr>
          <w:rFonts w:ascii="Arial" w:hAnsi="Arial" w:eastAsia="Arial" w:cs="Arial"/>
          <w:b/>
          <w:bCs/>
          <w:sz w:val="24"/>
          <w:szCs w:val="24"/>
          <w:lang w:val="en-IN"/>
        </w:rPr>
      </w:pPr>
    </w:p>
    <w:p w14:paraId="64DCC6BA">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Use Joblib to store models for reuse.</w:t>
      </w:r>
    </w:p>
    <w:p w14:paraId="74AB80FC">
      <w:pPr>
        <w:tabs>
          <w:tab w:val="left" w:pos="191"/>
        </w:tabs>
        <w:spacing w:before="201"/>
        <w:rPr>
          <w:rFonts w:ascii="Arial" w:hAnsi="Arial" w:eastAsia="Arial" w:cs="Arial"/>
          <w:b/>
          <w:bCs/>
          <w:sz w:val="24"/>
          <w:szCs w:val="24"/>
          <w:lang w:val="en-IN"/>
        </w:rPr>
      </w:pPr>
    </w:p>
    <w:p w14:paraId="57219CA5">
      <w:pPr>
        <w:tabs>
          <w:tab w:val="left" w:pos="191"/>
        </w:tabs>
        <w:spacing w:before="201"/>
        <w:rPr>
          <w:rFonts w:ascii="Arial" w:hAnsi="Arial" w:eastAsia="Arial" w:cs="Arial"/>
          <w:b/>
          <w:bCs/>
          <w:sz w:val="24"/>
          <w:szCs w:val="24"/>
          <w:lang w:val="en-IN"/>
        </w:rPr>
      </w:pPr>
    </w:p>
    <w:p w14:paraId="1B43348E">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4️⃣ Create Visual Dashboards</w:t>
      </w:r>
    </w:p>
    <w:p w14:paraId="20B1A07F">
      <w:pPr>
        <w:tabs>
          <w:tab w:val="left" w:pos="191"/>
        </w:tabs>
        <w:spacing w:before="201"/>
        <w:rPr>
          <w:rFonts w:ascii="Arial" w:hAnsi="Arial" w:eastAsia="Arial" w:cs="Arial"/>
          <w:b/>
          <w:bCs/>
          <w:sz w:val="24"/>
          <w:szCs w:val="24"/>
          <w:lang w:val="en-IN"/>
        </w:rPr>
      </w:pPr>
    </w:p>
    <w:p w14:paraId="7B6D912D">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Import predictions into Tableau for interactive analysis.</w:t>
      </w:r>
    </w:p>
    <w:p w14:paraId="540BB67F">
      <w:pPr>
        <w:tabs>
          <w:tab w:val="left" w:pos="191"/>
        </w:tabs>
        <w:spacing w:before="201"/>
        <w:rPr>
          <w:rFonts w:ascii="Arial" w:hAnsi="Arial" w:eastAsia="Arial" w:cs="Arial"/>
          <w:b/>
          <w:bCs/>
          <w:sz w:val="24"/>
          <w:szCs w:val="24"/>
          <w:lang w:val="en-IN"/>
        </w:rPr>
      </w:pPr>
    </w:p>
    <w:p w14:paraId="16B2F923">
      <w:pPr>
        <w:tabs>
          <w:tab w:val="left" w:pos="191"/>
        </w:tabs>
        <w:spacing w:before="201"/>
        <w:rPr>
          <w:rFonts w:ascii="Arial" w:hAnsi="Arial" w:eastAsia="Arial" w:cs="Arial"/>
          <w:b/>
          <w:bCs/>
          <w:sz w:val="24"/>
          <w:szCs w:val="24"/>
          <w:lang w:val="en-IN"/>
        </w:rPr>
      </w:pPr>
    </w:p>
    <w:p w14:paraId="47383CC0">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5️⃣ Deploy and Share</w:t>
      </w:r>
    </w:p>
    <w:p w14:paraId="281B8FAA">
      <w:pPr>
        <w:tabs>
          <w:tab w:val="left" w:pos="191"/>
        </w:tabs>
        <w:spacing w:before="201"/>
        <w:rPr>
          <w:rFonts w:ascii="Arial" w:hAnsi="Arial" w:eastAsia="Arial" w:cs="Arial"/>
          <w:b/>
          <w:bCs/>
          <w:sz w:val="24"/>
          <w:szCs w:val="24"/>
          <w:lang w:val="en-IN"/>
        </w:rPr>
      </w:pPr>
    </w:p>
    <w:p w14:paraId="52D574FC">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Share Tableau dashboards with stakeholders.</w:t>
      </w:r>
    </w:p>
    <w:p w14:paraId="00940AC8">
      <w:pPr>
        <w:tabs>
          <w:tab w:val="left" w:pos="191"/>
        </w:tabs>
        <w:spacing w:before="201"/>
        <w:rPr>
          <w:rFonts w:ascii="Arial" w:hAnsi="Arial" w:eastAsia="Arial" w:cs="Arial"/>
          <w:b/>
          <w:bCs/>
          <w:sz w:val="24"/>
          <w:szCs w:val="24"/>
          <w:lang w:val="en-IN"/>
        </w:rPr>
      </w:pPr>
    </w:p>
    <w:p w14:paraId="334732A0">
      <w:pPr>
        <w:pStyle w:val="2"/>
        <w:tabs>
          <w:tab w:val="left" w:pos="457"/>
        </w:tabs>
        <w:ind w:left="0" w:firstLine="0"/>
      </w:pPr>
    </w:p>
    <w:p w14:paraId="730CBAD1">
      <w:pPr>
        <w:pStyle w:val="2"/>
        <w:tabs>
          <w:tab w:val="left" w:pos="457"/>
        </w:tabs>
        <w:ind w:left="0" w:firstLine="0"/>
      </w:pPr>
      <w:r>
        <w:t xml:space="preserve">Results and </w:t>
      </w:r>
      <w:r>
        <w:rPr>
          <w:spacing w:val="-2"/>
        </w:rPr>
        <w:t>Observations:</w:t>
      </w:r>
    </w:p>
    <w:p w14:paraId="132C5043">
      <w:pPr>
        <w:pStyle w:val="2"/>
        <w:tabs>
          <w:tab w:val="left" w:pos="457"/>
        </w:tabs>
        <w:ind w:left="0" w:firstLine="0"/>
      </w:pPr>
      <w:r>
        <w:rPr>
          <w:spacing w:val="-2"/>
          <w:lang w:val="en-US"/>
        </w:rPr>
        <w:t>The model accurately predicted cosmetics sales trends with low error.</w:t>
      </w:r>
    </w:p>
    <w:p w14:paraId="6D61C13A">
      <w:pPr>
        <w:pStyle w:val="2"/>
        <w:tabs>
          <w:tab w:val="left" w:pos="457"/>
        </w:tabs>
        <w:ind w:left="0" w:firstLine="0"/>
      </w:pPr>
    </w:p>
    <w:p w14:paraId="3A9538BF">
      <w:pPr>
        <w:pStyle w:val="2"/>
        <w:tabs>
          <w:tab w:val="left" w:pos="457"/>
        </w:tabs>
        <w:ind w:left="0" w:firstLine="0"/>
      </w:pPr>
      <w:r>
        <w:rPr>
          <w:lang w:val="en-US"/>
        </w:rPr>
        <w:t>Customer segments with higher purchase likelihood were identified.</w:t>
      </w:r>
    </w:p>
    <w:p w14:paraId="73B14569">
      <w:pPr>
        <w:pStyle w:val="2"/>
        <w:tabs>
          <w:tab w:val="left" w:pos="457"/>
        </w:tabs>
        <w:ind w:left="0" w:firstLine="0"/>
      </w:pPr>
    </w:p>
    <w:p w14:paraId="65304F4A">
      <w:pPr>
        <w:pStyle w:val="2"/>
        <w:tabs>
          <w:tab w:val="left" w:pos="457"/>
        </w:tabs>
        <w:ind w:left="0" w:firstLine="0"/>
      </w:pPr>
      <w:r>
        <w:rPr>
          <w:lang w:val="en-US"/>
        </w:rPr>
        <w:t>Visual dashboards in Tableau clearly showed seasonal demand peaks.</w:t>
      </w:r>
    </w:p>
    <w:p w14:paraId="65F4DD9B">
      <w:pPr>
        <w:pStyle w:val="2"/>
        <w:tabs>
          <w:tab w:val="left" w:pos="457"/>
        </w:tabs>
        <w:ind w:left="0" w:firstLine="0"/>
      </w:pPr>
    </w:p>
    <w:p w14:paraId="49D5E4C8">
      <w:pPr>
        <w:pStyle w:val="2"/>
        <w:tabs>
          <w:tab w:val="left" w:pos="457"/>
        </w:tabs>
        <w:ind w:left="0" w:firstLine="0"/>
      </w:pPr>
      <w:r>
        <w:rPr>
          <w:lang w:val="en-US"/>
        </w:rPr>
        <w:t>Data augmentation improved prediction consistency.</w:t>
      </w:r>
    </w:p>
    <w:p w14:paraId="2C98F926">
      <w:pPr>
        <w:pStyle w:val="2"/>
        <w:tabs>
          <w:tab w:val="left" w:pos="457"/>
        </w:tabs>
        <w:ind w:left="0" w:firstLine="0"/>
      </w:pPr>
    </w:p>
    <w:p w14:paraId="4B97FF43">
      <w:pPr>
        <w:pStyle w:val="14"/>
        <w:numPr>
          <w:ilvl w:val="1"/>
          <w:numId w:val="30"/>
        </w:numPr>
        <w:tabs>
          <w:tab w:val="left" w:pos="191"/>
        </w:tabs>
        <w:spacing w:before="200" w:line="429" w:lineRule="auto"/>
        <w:ind w:left="57" w:right="8402" w:firstLine="0"/>
        <w:sectPr>
          <w:pgSz w:w="11910" w:h="16840"/>
          <w:pgMar w:top="1120" w:right="566" w:bottom="280" w:left="566" w:header="681" w:footer="0" w:gutter="0"/>
          <w:pgBorders>
            <w:top w:val="none" w:sz="0" w:space="0"/>
            <w:left w:val="none" w:sz="0" w:space="0"/>
            <w:bottom w:val="none" w:sz="0" w:space="0"/>
            <w:right w:val="none" w:sz="0" w:space="0"/>
          </w:pgBorders>
          <w:cols w:space="720" w:num="1"/>
        </w:sectPr>
      </w:pPr>
    </w:p>
    <w:p w14:paraId="7F9A760D">
      <w:pPr>
        <w:pStyle w:val="7"/>
        <w:spacing w:before="24"/>
      </w:pPr>
    </w:p>
    <w:p w14:paraId="4E81CD6C">
      <w:pPr>
        <w:pStyle w:val="2"/>
        <w:numPr>
          <w:ilvl w:val="0"/>
          <w:numId w:val="30"/>
        </w:numPr>
        <w:tabs>
          <w:tab w:val="left" w:pos="457"/>
        </w:tabs>
        <w:ind w:left="457" w:hanging="400"/>
        <w:rPr>
          <w:lang w:val="en-US"/>
        </w:rPr>
      </w:pPr>
      <w:r>
        <w:rPr>
          <w:spacing w:val="-2"/>
        </w:rPr>
        <w:t>Conclusion:</w:t>
      </w:r>
      <w:r>
        <w:rPr>
          <w:spacing w:val="-2"/>
          <w:lang w:val="en-US"/>
        </w:rPr>
        <w:t xml:space="preserve">  </w:t>
      </w:r>
    </w:p>
    <w:p w14:paraId="7C27CA6C">
      <w:pPr>
        <w:pStyle w:val="2"/>
        <w:numPr>
          <w:ilvl w:val="0"/>
          <w:numId w:val="0"/>
        </w:numPr>
        <w:tabs>
          <w:tab w:val="left" w:pos="457"/>
        </w:tabs>
        <w:ind w:left="457" w:firstLine="0"/>
      </w:pPr>
      <w:r>
        <w:rPr>
          <w:lang w:val="en-US"/>
        </w:rPr>
        <w:t>The project successfully analyzed cosmetics trends and predicted sales using machine learning. Tableau visualizations provided clear insights for better decision-making, helping identify customer patterns and forecast demand effectively.</w:t>
      </w:r>
    </w:p>
    <w:p w14:paraId="035C0946">
      <w:pPr>
        <w:pStyle w:val="2"/>
        <w:numPr>
          <w:ilvl w:val="0"/>
          <w:numId w:val="0"/>
        </w:numPr>
        <w:tabs>
          <w:tab w:val="left" w:pos="457"/>
        </w:tabs>
      </w:pPr>
    </w:p>
    <w:p w14:paraId="68FB3635">
      <w:pPr>
        <w:pStyle w:val="2"/>
        <w:numPr>
          <w:ilvl w:val="0"/>
          <w:numId w:val="30"/>
        </w:numPr>
        <w:tabs>
          <w:tab w:val="left" w:pos="457"/>
        </w:tabs>
        <w:ind w:left="457" w:hanging="400"/>
      </w:pPr>
      <w:r>
        <w:t xml:space="preserve">Future </w:t>
      </w:r>
      <w:r>
        <w:rPr>
          <w:spacing w:val="-2"/>
        </w:rPr>
        <w:t>Scope:</w:t>
      </w:r>
    </w:p>
    <w:p w14:paraId="510A27EA">
      <w:pPr>
        <w:pStyle w:val="14"/>
        <w:numPr>
          <w:ilvl w:val="0"/>
          <w:numId w:val="0"/>
        </w:numPr>
        <w:tabs>
          <w:tab w:val="left" w:pos="191"/>
        </w:tabs>
        <w:spacing w:before="247"/>
        <w:ind w:left="191" w:firstLine="0"/>
      </w:pPr>
      <w:r>
        <w:rPr>
          <w:lang w:val="en-US"/>
        </w:rPr>
        <w:t xml:space="preserve">      Integrate real-time data feeds for live dashboards.</w:t>
      </w:r>
    </w:p>
    <w:p w14:paraId="3B622322">
      <w:pPr>
        <w:pStyle w:val="14"/>
        <w:numPr>
          <w:ilvl w:val="0"/>
          <w:numId w:val="0"/>
        </w:numPr>
        <w:tabs>
          <w:tab w:val="left" w:pos="191"/>
        </w:tabs>
        <w:spacing w:before="247"/>
        <w:ind w:left="191" w:firstLine="0"/>
      </w:pPr>
      <w:r>
        <w:rPr>
          <w:lang w:val="en-US"/>
        </w:rPr>
        <w:t>Use advanced models (e.g., deep learning) for better predictions.</w:t>
      </w:r>
    </w:p>
    <w:p w14:paraId="14992047">
      <w:pPr>
        <w:pStyle w:val="14"/>
        <w:numPr>
          <w:ilvl w:val="0"/>
          <w:numId w:val="0"/>
        </w:numPr>
        <w:tabs>
          <w:tab w:val="left" w:pos="191"/>
        </w:tabs>
        <w:spacing w:before="247"/>
        <w:ind w:left="191" w:firstLine="0"/>
      </w:pPr>
      <w:r>
        <w:rPr>
          <w:lang w:val="en-US"/>
        </w:rPr>
        <w:t>Expand to more product categories and regions.</w:t>
      </w:r>
    </w:p>
    <w:p w14:paraId="6A9F0561">
      <w:pPr>
        <w:pStyle w:val="14"/>
        <w:numPr>
          <w:ilvl w:val="0"/>
          <w:numId w:val="0"/>
        </w:numPr>
        <w:tabs>
          <w:tab w:val="left" w:pos="191"/>
        </w:tabs>
        <w:spacing w:before="247"/>
        <w:ind w:left="191" w:firstLine="0"/>
      </w:pPr>
      <w:r>
        <w:rPr>
          <w:lang w:val="en-US"/>
        </w:rPr>
        <w:t>Develop a web app for interactive analysis and reporting</w:t>
      </w:r>
    </w:p>
    <w:p w14:paraId="6479B50B">
      <w:pPr>
        <w:pStyle w:val="14"/>
        <w:numPr>
          <w:ilvl w:val="0"/>
          <w:numId w:val="30"/>
        </w:numPr>
        <w:tabs>
          <w:tab w:val="left" w:pos="457"/>
        </w:tabs>
        <w:spacing w:line="439" w:lineRule="auto"/>
        <w:ind w:left="57" w:right="8390" w:firstLine="0"/>
      </w:pPr>
      <w:r>
        <w:rPr>
          <w:rFonts w:ascii="Arial"/>
          <w:b/>
          <w:spacing w:val="-2"/>
          <w:sz w:val="24"/>
        </w:rPr>
        <w:t>References:</w:t>
      </w:r>
    </w:p>
    <w:p w14:paraId="164F1210">
      <w:pPr>
        <w:pStyle w:val="14"/>
        <w:numPr>
          <w:ilvl w:val="0"/>
          <w:numId w:val="31"/>
        </w:numPr>
        <w:tabs>
          <w:tab w:val="left" w:pos="457"/>
        </w:tabs>
        <w:spacing w:line="439" w:lineRule="auto"/>
        <w:ind w:right="8390"/>
      </w:pPr>
      <w:r>
        <w:rPr>
          <w:lang w:val="en-US"/>
        </w:rPr>
        <w:t>Scikit-learn Documentation: https://scikit-learn.org</w:t>
      </w:r>
    </w:p>
    <w:p w14:paraId="0BF19854">
      <w:pPr>
        <w:pStyle w:val="14"/>
        <w:numPr>
          <w:ilvl w:val="0"/>
          <w:numId w:val="32"/>
        </w:numPr>
        <w:tabs>
          <w:tab w:val="left" w:pos="457"/>
        </w:tabs>
        <w:spacing w:line="439" w:lineRule="auto"/>
        <w:ind w:right="8390"/>
      </w:pPr>
      <w:r>
        <w:rPr>
          <w:lang w:val="en-US"/>
        </w:rPr>
        <w:t>Tableau Official Site: https://www.tableau.com</w:t>
      </w:r>
    </w:p>
    <w:p w14:paraId="552C975C">
      <w:pPr>
        <w:pStyle w:val="14"/>
        <w:numPr>
          <w:ilvl w:val="0"/>
          <w:numId w:val="33"/>
        </w:numPr>
        <w:tabs>
          <w:tab w:val="left" w:pos="457"/>
        </w:tabs>
        <w:spacing w:line="439" w:lineRule="auto"/>
        <w:ind w:right="8390"/>
      </w:pPr>
      <w:r>
        <w:rPr>
          <w:lang w:val="en-US"/>
        </w:rPr>
        <w:t>Pandas Documentation: https://pandas.pydata.org</w:t>
      </w:r>
    </w:p>
    <w:p w14:paraId="18297AFE">
      <w:pPr>
        <w:pStyle w:val="14"/>
        <w:numPr>
          <w:ilvl w:val="0"/>
          <w:numId w:val="34"/>
        </w:numPr>
        <w:tabs>
          <w:tab w:val="left" w:pos="457"/>
        </w:tabs>
        <w:spacing w:line="439" w:lineRule="auto"/>
        <w:ind w:right="8390"/>
      </w:pPr>
      <w:r>
        <w:rPr>
          <w:lang w:val="en-US"/>
        </w:rPr>
        <w:t>Joblib Documentation: https://joblib.readthedocs.io</w:t>
      </w:r>
    </w:p>
    <w:p w14:paraId="3F19D5D3">
      <w:pPr>
        <w:pStyle w:val="14"/>
        <w:numPr>
          <w:ilvl w:val="0"/>
          <w:numId w:val="30"/>
        </w:numPr>
        <w:tabs>
          <w:tab w:val="left" w:pos="457"/>
        </w:tabs>
        <w:spacing w:line="439" w:lineRule="auto"/>
        <w:ind w:left="57" w:right="8390" w:firstLine="0"/>
        <w:sectPr>
          <w:pgSz w:w="11910" w:h="16840"/>
          <w:pgMar w:top="1120" w:right="566" w:bottom="280" w:left="566" w:header="681" w:footer="0" w:gutter="0"/>
          <w:pgBorders>
            <w:top w:val="none" w:sz="0" w:space="0"/>
            <w:left w:val="none" w:sz="0" w:space="0"/>
            <w:bottom w:val="none" w:sz="0" w:space="0"/>
            <w:right w:val="none" w:sz="0" w:space="0"/>
          </w:pgBorders>
          <w:cols w:space="720" w:num="1"/>
        </w:sectPr>
      </w:pPr>
    </w:p>
    <w:p w14:paraId="7C39867C">
      <w:pPr>
        <w:pStyle w:val="7"/>
        <w:spacing w:before="83"/>
      </w:pPr>
    </w:p>
    <w:sectPr>
      <w:pgSz w:w="11910" w:h="16840"/>
      <w:pgMar w:top="1120" w:right="566" w:bottom="280" w:left="566" w:header="681" w:footer="0"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Arial MT">
    <w:altName w:val="Times New Roman"/>
    <w:panose1 w:val="02020603050005020304"/>
    <w:charset w:val="00"/>
    <w:family w:val="roman"/>
    <w:pitch w:val="default"/>
    <w:sig w:usb0="00000000" w:usb1="00000000" w:usb2="00000008" w:usb3="00000000" w:csb0="0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FEA13B">
    <w:pPr>
      <w:pStyle w:val="9"/>
    </w:pPr>
    <w:r>
      <mc:AlternateContent>
        <mc:Choice Requires="wps">
          <w:drawing>
            <wp:anchor distT="0" distB="0" distL="0" distR="0" simplePos="0" relativeHeight="251659264" behindDoc="0" locked="0" layoutInCell="1" allowOverlap="1">
              <wp:simplePos x="0" y="0"/>
              <wp:positionH relativeFrom="page">
                <wp:align>center</wp:align>
              </wp:positionH>
              <wp:positionV relativeFrom="page">
                <wp:align>bottom</wp:align>
              </wp:positionV>
              <wp:extent cx="186690" cy="283210"/>
              <wp:effectExtent l="0" t="0" r="3810" b="0"/>
              <wp:wrapNone/>
              <wp:docPr id="4099" name="Text Box 3" descr="Public"/>
              <wp:cNvGraphicFramePr/>
              <a:graphic xmlns:a="http://schemas.openxmlformats.org/drawingml/2006/main">
                <a:graphicData uri="http://schemas.microsoft.com/office/word/2010/wordprocessingShape">
                  <wps:wsp>
                    <wps:cNvSpPr/>
                    <wps:spPr>
                      <a:xfrm>
                        <a:off x="0" y="0"/>
                        <a:ext cx="186690" cy="283210"/>
                      </a:xfrm>
                      <a:prstGeom prst="rect">
                        <a:avLst/>
                      </a:prstGeom>
                      <a:ln>
                        <a:noFill/>
                      </a:ln>
                    </wps:spPr>
                    <wps:txbx>
                      <w:txbxContent>
                        <w:p w14:paraId="1F8902BF">
                          <w:pPr>
                            <w:rPr>
                              <w:rFonts w:ascii="Calibri" w:hAnsi="Calibri" w:eastAsia="Calibri" w:cs="Calibri"/>
                              <w:color w:val="626469"/>
                              <w:sz w:val="12"/>
                              <w:szCs w:val="12"/>
                            </w:rPr>
                          </w:pPr>
                          <w:r>
                            <w:rPr>
                              <w:rFonts w:ascii="Calibri" w:hAnsi="Calibri" w:eastAsia="Calibri" w:cs="Calibri"/>
                              <w:color w:val="626469"/>
                              <w:sz w:val="12"/>
                              <w:szCs w:val="12"/>
                            </w:rPr>
                            <w:t>Public</w:t>
                          </w:r>
                        </w:p>
                      </w:txbxContent>
                    </wps:txbx>
                    <wps:bodyPr vert="horz" wrap="none" lIns="0" tIns="0" rIns="0" bIns="190500" anchor="b">
                      <a:spAutoFit/>
                    </wps:bodyPr>
                  </wps:wsp>
                </a:graphicData>
              </a:graphic>
            </wp:anchor>
          </w:drawing>
        </mc:Choice>
        <mc:Fallback>
          <w:pict>
            <v:rect id="Text Box 3" o:spid="_x0000_s1026" o:spt="1" alt="Public" style="position:absolute;left:0pt;height:22.3pt;width:14.7pt;mso-position-horizontal:center;mso-position-horizontal-relative:page;mso-position-vertical:bottom;mso-position-vertical-relative:page;mso-wrap-style:none;z-index:251659264;v-text-anchor:bottom;mso-width-relative:page;mso-height-relative:page;" filled="f" stroked="f" coordsize="21600,21600" o:gfxdata="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&#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LGr6rUAAAAAwEAAA8AAAAAAAAAAQAgAAAAIgAAAGRy&#10;cy9kb3ducmV2LnhtbFBLAQIUABQAAAAIAIdO4kC+h65r0AEAAKMDAAAOAAAAAAAAAAEAIAAAACMB&#10;AABkcnMvZTJvRG9jLnhtbFBLBQYAAAAABgAGAFkBAABlBQAAAAA=&#10;">
              <v:fill on="f" focussize="0,0"/>
              <v:stroke on="f"/>
              <v:imagedata o:title=""/>
              <o:lock v:ext="edit" aspectratio="f"/>
              <v:textbox inset="0mm,0mm,0mm,15pt" style="mso-fit-shape-to-text:t;">
                <w:txbxContent>
                  <w:p w14:paraId="1F8902BF">
                    <w:pPr>
                      <w:rPr>
                        <w:rFonts w:ascii="Calibri" w:hAnsi="Calibri" w:eastAsia="Calibri" w:cs="Calibri"/>
                        <w:color w:val="626469"/>
                        <w:sz w:val="12"/>
                        <w:szCs w:val="12"/>
                      </w:rPr>
                    </w:pPr>
                    <w:r>
                      <w:rPr>
                        <w:rFonts w:ascii="Calibri" w:hAnsi="Calibri" w:eastAsia="Calibri" w:cs="Calibri"/>
                        <w:color w:val="626469"/>
                        <w:sz w:val="12"/>
                        <w:szCs w:val="12"/>
                      </w:rPr>
                      <w:t>Public</w:t>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ED04E3">
    <w:pPr>
      <w:pStyle w:val="7"/>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497205</wp:posOffset>
              </wp:positionH>
              <wp:positionV relativeFrom="page">
                <wp:posOffset>419100</wp:posOffset>
              </wp:positionV>
              <wp:extent cx="6565265" cy="224155"/>
              <wp:effectExtent l="0" t="0" r="0" b="0"/>
              <wp:wrapNone/>
              <wp:docPr id="4097" name="Textbox 1"/>
              <wp:cNvGraphicFramePr/>
              <a:graphic xmlns:a="http://schemas.openxmlformats.org/drawingml/2006/main">
                <a:graphicData uri="http://schemas.microsoft.com/office/word/2010/wordprocessingShape">
                  <wps:wsp>
                    <wps:cNvSpPr/>
                    <wps:spPr>
                      <a:xfrm>
                        <a:off x="0" y="0"/>
                        <a:ext cx="6565265" cy="224154"/>
                      </a:xfrm>
                      <a:prstGeom prst="rect">
                        <a:avLst/>
                      </a:prstGeom>
                    </wps:spPr>
                    <wps:txbx>
                      <w:txbxContent>
                        <w:p w14:paraId="38CF27C5">
                          <w:pPr>
                            <w:spacing w:before="11"/>
                            <w:ind w:left="20"/>
                            <w:rPr>
                              <w:rFonts w:ascii="Arial"/>
                              <w:b/>
                              <w:sz w:val="28"/>
                            </w:rPr>
                          </w:pPr>
                        </w:p>
                        <w:p w14:paraId="76D95C9C">
                          <w:pPr>
                            <w:spacing w:before="11"/>
                            <w:ind w:left="20"/>
                            <w:rPr>
                              <w:rFonts w:ascii="Arial"/>
                              <w:b/>
                              <w:sz w:val="28"/>
                            </w:rPr>
                          </w:pPr>
                        </w:p>
                      </w:txbxContent>
                    </wps:txbx>
                    <wps:bodyPr wrap="square" lIns="0" tIns="0" rIns="0" bIns="0">
                      <a:noAutofit/>
                    </wps:bodyPr>
                  </wps:wsp>
                </a:graphicData>
              </a:graphic>
            </wp:anchor>
          </w:drawing>
        </mc:Choice>
        <mc:Fallback>
          <w:pict>
            <v:rect id="Textbox 1" o:spid="_x0000_s1026" o:spt="1" style="position:absolute;left:0pt;margin-left:39.15pt;margin-top:33pt;height:17.65pt;width:516.95pt;mso-position-horizontal-relative:page;mso-position-vertical-relative:page;z-index:-251657216;mso-width-relative:page;mso-height-relative:page;" filled="f" stroked="f" coordsize="21600,21600" o:gfxdata="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MfUGHaAAAA&#10;CgEAAA8AAAAAAAAAAQAgAAAAIgAAAGRycy9kb3ducmV2LnhtbFBLAQIUABQAAAAIAIdO4kA8F2vG&#10;qQEAAGIDAAAOAAAAAAAAAAEAIAAAACkBAABkcnMvZTJvRG9jLnhtbFBLBQYAAAAABgAGAFkBAABE&#10;BQAAAAA=&#10;">
              <v:fill on="f" focussize="0,0"/>
              <v:stroke on="f"/>
              <v:imagedata o:title=""/>
              <o:lock v:ext="edit" aspectratio="f"/>
              <v:textbox inset="0mm,0mm,0mm,0mm">
                <w:txbxContent>
                  <w:p w14:paraId="38CF27C5">
                    <w:pPr>
                      <w:spacing w:before="11"/>
                      <w:ind w:left="20"/>
                      <w:rPr>
                        <w:rFonts w:ascii="Arial"/>
                        <w:b/>
                        <w:sz w:val="28"/>
                      </w:rPr>
                    </w:pPr>
                  </w:p>
                  <w:p w14:paraId="76D95C9C">
                    <w:pPr>
                      <w:spacing w:before="11"/>
                      <w:ind w:left="20"/>
                      <w:rPr>
                        <w:rFonts w:ascii="Arial"/>
                        <w:b/>
                        <w:sz w:val="28"/>
                      </w:rP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0000003"/>
    <w:multiLevelType w:val="multilevel"/>
    <w:tmpl w:val="000000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000005"/>
    <w:multiLevelType w:val="multilevel"/>
    <w:tmpl w:val="0000000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00000006"/>
    <w:multiLevelType w:val="multilevel"/>
    <w:tmpl w:val="00000006"/>
    <w:lvl w:ilvl="0" w:tentative="0">
      <w:start w:val="1"/>
      <w:numFmt w:val="decimal"/>
      <w:lvlText w:val="%1."/>
      <w:lvlJc w:val="left"/>
      <w:pPr>
        <w:ind w:left="267" w:hanging="267"/>
      </w:pPr>
      <w:rPr>
        <w:rFonts w:hint="default" w:ascii="Arial" w:hAnsi="Arial" w:eastAsia="Arial" w:cs="Arial"/>
        <w:b/>
        <w:bCs/>
        <w:i w:val="0"/>
        <w:iCs w:val="0"/>
        <w:spacing w:val="0"/>
        <w:w w:val="100"/>
        <w:sz w:val="24"/>
        <w:szCs w:val="24"/>
        <w:lang w:val="en-US" w:eastAsia="en-US" w:bidi="ar-SA"/>
      </w:rPr>
    </w:lvl>
    <w:lvl w:ilvl="1" w:tentative="0">
      <w:start w:val="1"/>
      <w:numFmt w:val="bullet"/>
      <w:lvlText w:val="-"/>
      <w:lvlJc w:val="left"/>
      <w:pPr>
        <w:ind w:left="192" w:hanging="135"/>
      </w:pPr>
      <w:rPr>
        <w:rFonts w:hint="default" w:ascii="Arial MT" w:hAnsi="Arial MT" w:eastAsia="Arial MT" w:cs="Arial MT"/>
        <w:b w:val="0"/>
        <w:bCs w:val="0"/>
        <w:i w:val="0"/>
        <w:iCs w:val="0"/>
        <w:spacing w:val="0"/>
        <w:w w:val="100"/>
        <w:sz w:val="22"/>
        <w:szCs w:val="22"/>
        <w:lang w:val="en-US" w:eastAsia="en-US" w:bidi="ar-SA"/>
      </w:rPr>
    </w:lvl>
    <w:lvl w:ilvl="2" w:tentative="0">
      <w:start w:val="1"/>
      <w:numFmt w:val="bullet"/>
      <w:lvlText w:val="•"/>
      <w:lvlJc w:val="left"/>
      <w:pPr>
        <w:ind w:left="320" w:hanging="135"/>
      </w:pPr>
      <w:rPr>
        <w:rFonts w:hint="default"/>
        <w:lang w:val="en-US" w:eastAsia="en-US" w:bidi="ar-SA"/>
      </w:rPr>
    </w:lvl>
    <w:lvl w:ilvl="3" w:tentative="0">
      <w:start w:val="1"/>
      <w:numFmt w:val="bullet"/>
      <w:lvlText w:val="•"/>
      <w:lvlJc w:val="left"/>
      <w:pPr>
        <w:ind w:left="1626" w:hanging="135"/>
      </w:pPr>
      <w:rPr>
        <w:rFonts w:hint="default"/>
        <w:lang w:val="en-US" w:eastAsia="en-US" w:bidi="ar-SA"/>
      </w:rPr>
    </w:lvl>
    <w:lvl w:ilvl="4" w:tentative="0">
      <w:start w:val="1"/>
      <w:numFmt w:val="bullet"/>
      <w:lvlText w:val="•"/>
      <w:lvlJc w:val="left"/>
      <w:pPr>
        <w:ind w:left="2933" w:hanging="135"/>
      </w:pPr>
      <w:rPr>
        <w:rFonts w:hint="default"/>
        <w:lang w:val="en-US" w:eastAsia="en-US" w:bidi="ar-SA"/>
      </w:rPr>
    </w:lvl>
    <w:lvl w:ilvl="5" w:tentative="0">
      <w:start w:val="1"/>
      <w:numFmt w:val="bullet"/>
      <w:lvlText w:val="•"/>
      <w:lvlJc w:val="left"/>
      <w:pPr>
        <w:ind w:left="4240" w:hanging="135"/>
      </w:pPr>
      <w:rPr>
        <w:rFonts w:hint="default"/>
        <w:lang w:val="en-US" w:eastAsia="en-US" w:bidi="ar-SA"/>
      </w:rPr>
    </w:lvl>
    <w:lvl w:ilvl="6" w:tentative="0">
      <w:start w:val="1"/>
      <w:numFmt w:val="bullet"/>
      <w:lvlText w:val="•"/>
      <w:lvlJc w:val="left"/>
      <w:pPr>
        <w:ind w:left="5546" w:hanging="135"/>
      </w:pPr>
      <w:rPr>
        <w:rFonts w:hint="default"/>
        <w:lang w:val="en-US" w:eastAsia="en-US" w:bidi="ar-SA"/>
      </w:rPr>
    </w:lvl>
    <w:lvl w:ilvl="7" w:tentative="0">
      <w:start w:val="1"/>
      <w:numFmt w:val="bullet"/>
      <w:lvlText w:val="•"/>
      <w:lvlJc w:val="left"/>
      <w:pPr>
        <w:ind w:left="6853" w:hanging="135"/>
      </w:pPr>
      <w:rPr>
        <w:rFonts w:hint="default"/>
        <w:lang w:val="en-US" w:eastAsia="en-US" w:bidi="ar-SA"/>
      </w:rPr>
    </w:lvl>
    <w:lvl w:ilvl="8" w:tentative="0">
      <w:start w:val="1"/>
      <w:numFmt w:val="bullet"/>
      <w:lvlText w:val="•"/>
      <w:lvlJc w:val="left"/>
      <w:pPr>
        <w:ind w:left="8160" w:hanging="135"/>
      </w:pPr>
      <w:rPr>
        <w:rFonts w:hint="default"/>
        <w:lang w:val="en-US" w:eastAsia="en-US" w:bidi="ar-SA"/>
      </w:rPr>
    </w:lvl>
  </w:abstractNum>
  <w:abstractNum w:abstractNumId="4">
    <w:nsid w:val="00000008"/>
    <w:multiLevelType w:val="multilevel"/>
    <w:tmpl w:val="00000008"/>
    <w:lvl w:ilvl="0" w:tentative="0">
      <w:start w:val="1"/>
      <w:numFmt w:val="decimal"/>
      <w:lvlText w:val="%1."/>
      <w:lvlJc w:val="left"/>
      <w:pPr>
        <w:ind w:left="324" w:hanging="267"/>
      </w:pPr>
      <w:rPr>
        <w:rFonts w:hint="default" w:ascii="Arial" w:hAnsi="Arial" w:eastAsia="Arial" w:cs="Arial"/>
        <w:b/>
        <w:bCs/>
        <w:i w:val="0"/>
        <w:iCs w:val="0"/>
        <w:spacing w:val="0"/>
        <w:w w:val="100"/>
        <w:sz w:val="24"/>
        <w:szCs w:val="24"/>
        <w:lang w:val="en-US" w:eastAsia="en-US" w:bidi="ar-SA"/>
      </w:rPr>
    </w:lvl>
    <w:lvl w:ilvl="1" w:tentative="0">
      <w:start w:val="1"/>
      <w:numFmt w:val="bullet"/>
      <w:lvlText w:val="-"/>
      <w:lvlJc w:val="left"/>
      <w:pPr>
        <w:ind w:left="192" w:hanging="135"/>
      </w:pPr>
      <w:rPr>
        <w:rFonts w:hint="default" w:ascii="Arial MT" w:hAnsi="Arial MT" w:eastAsia="Arial MT" w:cs="Arial MT"/>
        <w:b w:val="0"/>
        <w:bCs w:val="0"/>
        <w:i w:val="0"/>
        <w:iCs w:val="0"/>
        <w:spacing w:val="0"/>
        <w:w w:val="100"/>
        <w:sz w:val="22"/>
        <w:szCs w:val="22"/>
        <w:lang w:val="en-US" w:eastAsia="en-US" w:bidi="ar-SA"/>
      </w:rPr>
    </w:lvl>
    <w:lvl w:ilvl="2" w:tentative="0">
      <w:start w:val="1"/>
      <w:numFmt w:val="bullet"/>
      <w:lvlText w:val="•"/>
      <w:lvlJc w:val="left"/>
      <w:pPr>
        <w:ind w:left="320" w:hanging="135"/>
      </w:pPr>
      <w:rPr>
        <w:rFonts w:hint="default"/>
        <w:lang w:val="en-US" w:eastAsia="en-US" w:bidi="ar-SA"/>
      </w:rPr>
    </w:lvl>
    <w:lvl w:ilvl="3" w:tentative="0">
      <w:start w:val="1"/>
      <w:numFmt w:val="bullet"/>
      <w:lvlText w:val="•"/>
      <w:lvlJc w:val="left"/>
      <w:pPr>
        <w:ind w:left="1626" w:hanging="135"/>
      </w:pPr>
      <w:rPr>
        <w:rFonts w:hint="default"/>
        <w:lang w:val="en-US" w:eastAsia="en-US" w:bidi="ar-SA"/>
      </w:rPr>
    </w:lvl>
    <w:lvl w:ilvl="4" w:tentative="0">
      <w:start w:val="1"/>
      <w:numFmt w:val="bullet"/>
      <w:lvlText w:val="•"/>
      <w:lvlJc w:val="left"/>
      <w:pPr>
        <w:ind w:left="2933" w:hanging="135"/>
      </w:pPr>
      <w:rPr>
        <w:rFonts w:hint="default"/>
        <w:lang w:val="en-US" w:eastAsia="en-US" w:bidi="ar-SA"/>
      </w:rPr>
    </w:lvl>
    <w:lvl w:ilvl="5" w:tentative="0">
      <w:start w:val="1"/>
      <w:numFmt w:val="bullet"/>
      <w:lvlText w:val="•"/>
      <w:lvlJc w:val="left"/>
      <w:pPr>
        <w:ind w:left="4240" w:hanging="135"/>
      </w:pPr>
      <w:rPr>
        <w:rFonts w:hint="default"/>
        <w:lang w:val="en-US" w:eastAsia="en-US" w:bidi="ar-SA"/>
      </w:rPr>
    </w:lvl>
    <w:lvl w:ilvl="6" w:tentative="0">
      <w:start w:val="1"/>
      <w:numFmt w:val="bullet"/>
      <w:lvlText w:val="•"/>
      <w:lvlJc w:val="left"/>
      <w:pPr>
        <w:ind w:left="5546" w:hanging="135"/>
      </w:pPr>
      <w:rPr>
        <w:rFonts w:hint="default"/>
        <w:lang w:val="en-US" w:eastAsia="en-US" w:bidi="ar-SA"/>
      </w:rPr>
    </w:lvl>
    <w:lvl w:ilvl="7" w:tentative="0">
      <w:start w:val="1"/>
      <w:numFmt w:val="bullet"/>
      <w:lvlText w:val="•"/>
      <w:lvlJc w:val="left"/>
      <w:pPr>
        <w:ind w:left="6853" w:hanging="135"/>
      </w:pPr>
      <w:rPr>
        <w:rFonts w:hint="default"/>
        <w:lang w:val="en-US" w:eastAsia="en-US" w:bidi="ar-SA"/>
      </w:rPr>
    </w:lvl>
    <w:lvl w:ilvl="8" w:tentative="0">
      <w:start w:val="1"/>
      <w:numFmt w:val="bullet"/>
      <w:lvlText w:val="•"/>
      <w:lvlJc w:val="left"/>
      <w:pPr>
        <w:ind w:left="8160" w:hanging="135"/>
      </w:pPr>
      <w:rPr>
        <w:rFonts w:hint="default"/>
        <w:lang w:val="en-US" w:eastAsia="en-US" w:bidi="ar-SA"/>
      </w:rPr>
    </w:lvl>
  </w:abstractNum>
  <w:abstractNum w:abstractNumId="5">
    <w:nsid w:val="00000009"/>
    <w:multiLevelType w:val="multilevel"/>
    <w:tmpl w:val="00000009"/>
    <w:lvl w:ilvl="0" w:tentative="0">
      <w:start w:val="1"/>
      <w:numFmt w:val="decimal"/>
      <w:lvlText w:val="%1."/>
      <w:lvlJc w:val="left"/>
      <w:pPr>
        <w:ind w:left="360" w:hanging="360"/>
      </w:p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000000B"/>
    <w:multiLevelType w:val="multilevel"/>
    <w:tmpl w:val="0000000B"/>
    <w:lvl w:ilvl="0" w:tentative="0">
      <w:start w:val="1"/>
      <w:numFmt w:val="upperLetter"/>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7">
    <w:nsid w:val="0000000D"/>
    <w:multiLevelType w:val="multilevel"/>
    <w:tmpl w:val="0000000D"/>
    <w:lvl w:ilvl="0" w:tentative="0">
      <w:start w:val="1"/>
      <w:numFmt w:val="upp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0000010"/>
    <w:multiLevelType w:val="multilevel"/>
    <w:tmpl w:val="000000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0000011"/>
    <w:multiLevelType w:val="multilevel"/>
    <w:tmpl w:val="0000001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0">
    <w:nsid w:val="00000012"/>
    <w:multiLevelType w:val="multilevel"/>
    <w:tmpl w:val="000000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00000013"/>
    <w:multiLevelType w:val="multilevel"/>
    <w:tmpl w:val="0000001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00000014"/>
    <w:multiLevelType w:val="multilevel"/>
    <w:tmpl w:val="000000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0000015"/>
    <w:multiLevelType w:val="multilevel"/>
    <w:tmpl w:val="000000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00000016"/>
    <w:multiLevelType w:val="multilevel"/>
    <w:tmpl w:val="000000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00000017"/>
    <w:multiLevelType w:val="multilevel"/>
    <w:tmpl w:val="000000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00000019"/>
    <w:multiLevelType w:val="multilevel"/>
    <w:tmpl w:val="00000019"/>
    <w:lvl w:ilvl="0" w:tentative="0">
      <w:start w:val="1"/>
      <w:numFmt w:val="bullet"/>
      <w:lvlText w:val=""/>
      <w:lvlJc w:val="left"/>
      <w:pPr>
        <w:ind w:left="683" w:hanging="360"/>
      </w:pPr>
      <w:rPr>
        <w:rFonts w:hint="default" w:ascii="Symbol" w:hAnsi="Symbol"/>
      </w:rPr>
    </w:lvl>
    <w:lvl w:ilvl="1" w:tentative="0">
      <w:start w:val="1"/>
      <w:numFmt w:val="bullet"/>
      <w:lvlText w:val="o"/>
      <w:lvlJc w:val="left"/>
      <w:pPr>
        <w:ind w:left="1403" w:hanging="360"/>
      </w:pPr>
      <w:rPr>
        <w:rFonts w:hint="default" w:ascii="Courier New" w:hAnsi="Courier New" w:cs="Courier New"/>
      </w:rPr>
    </w:lvl>
    <w:lvl w:ilvl="2" w:tentative="0">
      <w:start w:val="1"/>
      <w:numFmt w:val="bullet"/>
      <w:lvlText w:val=""/>
      <w:lvlJc w:val="left"/>
      <w:pPr>
        <w:ind w:left="2123" w:hanging="360"/>
      </w:pPr>
      <w:rPr>
        <w:rFonts w:hint="default" w:ascii="Wingdings" w:hAnsi="Wingdings"/>
      </w:rPr>
    </w:lvl>
    <w:lvl w:ilvl="3" w:tentative="0">
      <w:start w:val="1"/>
      <w:numFmt w:val="bullet"/>
      <w:lvlText w:val=""/>
      <w:lvlJc w:val="left"/>
      <w:pPr>
        <w:ind w:left="2843" w:hanging="360"/>
      </w:pPr>
      <w:rPr>
        <w:rFonts w:hint="default" w:ascii="Symbol" w:hAnsi="Symbol"/>
      </w:rPr>
    </w:lvl>
    <w:lvl w:ilvl="4" w:tentative="0">
      <w:start w:val="1"/>
      <w:numFmt w:val="bullet"/>
      <w:lvlText w:val="o"/>
      <w:lvlJc w:val="left"/>
      <w:pPr>
        <w:ind w:left="3563" w:hanging="360"/>
      </w:pPr>
      <w:rPr>
        <w:rFonts w:hint="default" w:ascii="Courier New" w:hAnsi="Courier New" w:cs="Courier New"/>
      </w:rPr>
    </w:lvl>
    <w:lvl w:ilvl="5" w:tentative="0">
      <w:start w:val="1"/>
      <w:numFmt w:val="bullet"/>
      <w:lvlText w:val=""/>
      <w:lvlJc w:val="left"/>
      <w:pPr>
        <w:ind w:left="4283" w:hanging="360"/>
      </w:pPr>
      <w:rPr>
        <w:rFonts w:hint="default" w:ascii="Wingdings" w:hAnsi="Wingdings"/>
      </w:rPr>
    </w:lvl>
    <w:lvl w:ilvl="6" w:tentative="0">
      <w:start w:val="1"/>
      <w:numFmt w:val="bullet"/>
      <w:lvlText w:val=""/>
      <w:lvlJc w:val="left"/>
      <w:pPr>
        <w:ind w:left="5003" w:hanging="360"/>
      </w:pPr>
      <w:rPr>
        <w:rFonts w:hint="default" w:ascii="Symbol" w:hAnsi="Symbol"/>
      </w:rPr>
    </w:lvl>
    <w:lvl w:ilvl="7" w:tentative="0">
      <w:start w:val="1"/>
      <w:numFmt w:val="bullet"/>
      <w:lvlText w:val="o"/>
      <w:lvlJc w:val="left"/>
      <w:pPr>
        <w:ind w:left="5723" w:hanging="360"/>
      </w:pPr>
      <w:rPr>
        <w:rFonts w:hint="default" w:ascii="Courier New" w:hAnsi="Courier New" w:cs="Courier New"/>
      </w:rPr>
    </w:lvl>
    <w:lvl w:ilvl="8" w:tentative="0">
      <w:start w:val="1"/>
      <w:numFmt w:val="bullet"/>
      <w:lvlText w:val=""/>
      <w:lvlJc w:val="left"/>
      <w:pPr>
        <w:ind w:left="6443" w:hanging="360"/>
      </w:pPr>
      <w:rPr>
        <w:rFonts w:hint="default" w:ascii="Wingdings" w:hAnsi="Wingdings"/>
      </w:rPr>
    </w:lvl>
  </w:abstractNum>
  <w:abstractNum w:abstractNumId="17">
    <w:nsid w:val="0000001A"/>
    <w:multiLevelType w:val="multilevel"/>
    <w:tmpl w:val="0000001A"/>
    <w:lvl w:ilvl="0" w:tentative="0">
      <w:start w:val="1"/>
      <w:numFmt w:val="bullet"/>
      <w:lvlText w:val=""/>
      <w:lvlJc w:val="left"/>
      <w:pPr>
        <w:ind w:left="683" w:hanging="360"/>
      </w:pPr>
      <w:rPr>
        <w:rFonts w:hint="default" w:ascii="Symbol" w:hAnsi="Symbol"/>
      </w:rPr>
    </w:lvl>
    <w:lvl w:ilvl="1" w:tentative="0">
      <w:start w:val="1"/>
      <w:numFmt w:val="bullet"/>
      <w:lvlText w:val="o"/>
      <w:lvlJc w:val="left"/>
      <w:pPr>
        <w:ind w:left="1403" w:hanging="360"/>
      </w:pPr>
      <w:rPr>
        <w:rFonts w:hint="default" w:ascii="Courier New" w:hAnsi="Courier New" w:cs="Courier New"/>
      </w:rPr>
    </w:lvl>
    <w:lvl w:ilvl="2" w:tentative="0">
      <w:start w:val="1"/>
      <w:numFmt w:val="bullet"/>
      <w:lvlText w:val=""/>
      <w:lvlJc w:val="left"/>
      <w:pPr>
        <w:ind w:left="2123" w:hanging="360"/>
      </w:pPr>
      <w:rPr>
        <w:rFonts w:hint="default" w:ascii="Wingdings" w:hAnsi="Wingdings"/>
      </w:rPr>
    </w:lvl>
    <w:lvl w:ilvl="3" w:tentative="0">
      <w:start w:val="1"/>
      <w:numFmt w:val="bullet"/>
      <w:lvlText w:val=""/>
      <w:lvlJc w:val="left"/>
      <w:pPr>
        <w:ind w:left="2843" w:hanging="360"/>
      </w:pPr>
      <w:rPr>
        <w:rFonts w:hint="default" w:ascii="Symbol" w:hAnsi="Symbol"/>
      </w:rPr>
    </w:lvl>
    <w:lvl w:ilvl="4" w:tentative="0">
      <w:start w:val="1"/>
      <w:numFmt w:val="bullet"/>
      <w:lvlText w:val="o"/>
      <w:lvlJc w:val="left"/>
      <w:pPr>
        <w:ind w:left="3563" w:hanging="360"/>
      </w:pPr>
      <w:rPr>
        <w:rFonts w:hint="default" w:ascii="Courier New" w:hAnsi="Courier New" w:cs="Courier New"/>
      </w:rPr>
    </w:lvl>
    <w:lvl w:ilvl="5" w:tentative="0">
      <w:start w:val="1"/>
      <w:numFmt w:val="bullet"/>
      <w:lvlText w:val=""/>
      <w:lvlJc w:val="left"/>
      <w:pPr>
        <w:ind w:left="4283" w:hanging="360"/>
      </w:pPr>
      <w:rPr>
        <w:rFonts w:hint="default" w:ascii="Wingdings" w:hAnsi="Wingdings"/>
      </w:rPr>
    </w:lvl>
    <w:lvl w:ilvl="6" w:tentative="0">
      <w:start w:val="1"/>
      <w:numFmt w:val="bullet"/>
      <w:lvlText w:val=""/>
      <w:lvlJc w:val="left"/>
      <w:pPr>
        <w:ind w:left="5003" w:hanging="360"/>
      </w:pPr>
      <w:rPr>
        <w:rFonts w:hint="default" w:ascii="Symbol" w:hAnsi="Symbol"/>
      </w:rPr>
    </w:lvl>
    <w:lvl w:ilvl="7" w:tentative="0">
      <w:start w:val="1"/>
      <w:numFmt w:val="bullet"/>
      <w:lvlText w:val="o"/>
      <w:lvlJc w:val="left"/>
      <w:pPr>
        <w:ind w:left="5723" w:hanging="360"/>
      </w:pPr>
      <w:rPr>
        <w:rFonts w:hint="default" w:ascii="Courier New" w:hAnsi="Courier New" w:cs="Courier New"/>
      </w:rPr>
    </w:lvl>
    <w:lvl w:ilvl="8" w:tentative="0">
      <w:start w:val="1"/>
      <w:numFmt w:val="bullet"/>
      <w:lvlText w:val=""/>
      <w:lvlJc w:val="left"/>
      <w:pPr>
        <w:ind w:left="6443" w:hanging="360"/>
      </w:pPr>
      <w:rPr>
        <w:rFonts w:hint="default" w:ascii="Wingdings" w:hAnsi="Wingdings"/>
      </w:rPr>
    </w:lvl>
  </w:abstractNum>
  <w:abstractNum w:abstractNumId="18">
    <w:nsid w:val="0000001B"/>
    <w:multiLevelType w:val="multilevel"/>
    <w:tmpl w:val="0000001B"/>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9">
    <w:nsid w:val="0000001C"/>
    <w:multiLevelType w:val="multilevel"/>
    <w:tmpl w:val="0000001C"/>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0">
    <w:nsid w:val="0000001D"/>
    <w:multiLevelType w:val="multilevel"/>
    <w:tmpl w:val="0000001D"/>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1">
    <w:nsid w:val="0000001E"/>
    <w:multiLevelType w:val="multilevel"/>
    <w:tmpl w:val="0000001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2">
    <w:nsid w:val="0000001F"/>
    <w:multiLevelType w:val="multilevel"/>
    <w:tmpl w:val="0000001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3">
    <w:nsid w:val="00000020"/>
    <w:multiLevelType w:val="multilevel"/>
    <w:tmpl w:val="0000002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4">
    <w:nsid w:val="00000021"/>
    <w:multiLevelType w:val="multilevel"/>
    <w:tmpl w:val="0000002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5">
    <w:nsid w:val="00000022"/>
    <w:multiLevelType w:val="multilevel"/>
    <w:tmpl w:val="0000002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00000023"/>
    <w:multiLevelType w:val="multilevel"/>
    <w:tmpl w:val="0000002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7">
    <w:nsid w:val="00000024"/>
    <w:multiLevelType w:val="multilevel"/>
    <w:tmpl w:val="000000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8">
    <w:nsid w:val="00000025"/>
    <w:multiLevelType w:val="multilevel"/>
    <w:tmpl w:val="0000002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9">
    <w:nsid w:val="00000026"/>
    <w:multiLevelType w:val="multilevel"/>
    <w:tmpl w:val="0000002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0">
    <w:nsid w:val="00000027"/>
    <w:multiLevelType w:val="multilevel"/>
    <w:tmpl w:val="00000027"/>
    <w:lvl w:ilvl="0" w:tentative="0">
      <w:start w:val="1"/>
      <w:numFmt w:val="bullet"/>
      <w:lvlText w:val=""/>
      <w:lvlJc w:val="left"/>
      <w:pPr>
        <w:ind w:left="417" w:hanging="360"/>
      </w:pPr>
      <w:rPr>
        <w:rFonts w:hint="default" w:ascii="Symbol" w:hAnsi="Symbol"/>
      </w:rPr>
    </w:lvl>
    <w:lvl w:ilvl="1" w:tentative="0">
      <w:start w:val="1"/>
      <w:numFmt w:val="bullet"/>
      <w:lvlText w:val="o"/>
      <w:lvlJc w:val="left"/>
      <w:pPr>
        <w:ind w:left="1137" w:hanging="360"/>
      </w:pPr>
      <w:rPr>
        <w:rFonts w:hint="default" w:ascii="Courier New" w:hAnsi="Courier New" w:cs="Courier New"/>
      </w:rPr>
    </w:lvl>
    <w:lvl w:ilvl="2" w:tentative="0">
      <w:start w:val="1"/>
      <w:numFmt w:val="bullet"/>
      <w:lvlText w:val=""/>
      <w:lvlJc w:val="left"/>
      <w:pPr>
        <w:ind w:left="1857" w:hanging="360"/>
      </w:pPr>
      <w:rPr>
        <w:rFonts w:hint="default" w:ascii="Wingdings" w:hAnsi="Wingdings"/>
      </w:rPr>
    </w:lvl>
    <w:lvl w:ilvl="3" w:tentative="0">
      <w:start w:val="1"/>
      <w:numFmt w:val="bullet"/>
      <w:lvlText w:val=""/>
      <w:lvlJc w:val="left"/>
      <w:pPr>
        <w:ind w:left="2577" w:hanging="360"/>
      </w:pPr>
      <w:rPr>
        <w:rFonts w:hint="default" w:ascii="Symbol" w:hAnsi="Symbol"/>
      </w:rPr>
    </w:lvl>
    <w:lvl w:ilvl="4" w:tentative="0">
      <w:start w:val="1"/>
      <w:numFmt w:val="bullet"/>
      <w:lvlText w:val="o"/>
      <w:lvlJc w:val="left"/>
      <w:pPr>
        <w:ind w:left="3297" w:hanging="360"/>
      </w:pPr>
      <w:rPr>
        <w:rFonts w:hint="default" w:ascii="Courier New" w:hAnsi="Courier New" w:cs="Courier New"/>
      </w:rPr>
    </w:lvl>
    <w:lvl w:ilvl="5" w:tentative="0">
      <w:start w:val="1"/>
      <w:numFmt w:val="bullet"/>
      <w:lvlText w:val=""/>
      <w:lvlJc w:val="left"/>
      <w:pPr>
        <w:ind w:left="4017" w:hanging="360"/>
      </w:pPr>
      <w:rPr>
        <w:rFonts w:hint="default" w:ascii="Wingdings" w:hAnsi="Wingdings"/>
      </w:rPr>
    </w:lvl>
    <w:lvl w:ilvl="6" w:tentative="0">
      <w:start w:val="1"/>
      <w:numFmt w:val="bullet"/>
      <w:lvlText w:val=""/>
      <w:lvlJc w:val="left"/>
      <w:pPr>
        <w:ind w:left="4737" w:hanging="360"/>
      </w:pPr>
      <w:rPr>
        <w:rFonts w:hint="default" w:ascii="Symbol" w:hAnsi="Symbol"/>
      </w:rPr>
    </w:lvl>
    <w:lvl w:ilvl="7" w:tentative="0">
      <w:start w:val="1"/>
      <w:numFmt w:val="bullet"/>
      <w:lvlText w:val="o"/>
      <w:lvlJc w:val="left"/>
      <w:pPr>
        <w:ind w:left="5457" w:hanging="360"/>
      </w:pPr>
      <w:rPr>
        <w:rFonts w:hint="default" w:ascii="Courier New" w:hAnsi="Courier New" w:cs="Courier New"/>
      </w:rPr>
    </w:lvl>
    <w:lvl w:ilvl="8" w:tentative="0">
      <w:start w:val="1"/>
      <w:numFmt w:val="bullet"/>
      <w:lvlText w:val=""/>
      <w:lvlJc w:val="left"/>
      <w:pPr>
        <w:ind w:left="6177" w:hanging="360"/>
      </w:pPr>
      <w:rPr>
        <w:rFonts w:hint="default" w:ascii="Wingdings" w:hAnsi="Wingdings"/>
      </w:rPr>
    </w:lvl>
  </w:abstractNum>
  <w:abstractNum w:abstractNumId="31">
    <w:nsid w:val="00000028"/>
    <w:multiLevelType w:val="multilevel"/>
    <w:tmpl w:val="000000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00000029"/>
    <w:multiLevelType w:val="multilevel"/>
    <w:tmpl w:val="000000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0000002A"/>
    <w:multiLevelType w:val="multilevel"/>
    <w:tmpl w:val="0000002A"/>
    <w:lvl w:ilvl="0" w:tentative="0">
      <w:start w:val="1"/>
      <w:numFmt w:val="bullet"/>
      <w:lvlText w:val=""/>
      <w:lvlJc w:val="left"/>
      <w:pPr>
        <w:ind w:left="417" w:hanging="360"/>
      </w:pPr>
      <w:rPr>
        <w:rFonts w:hint="default" w:ascii="Symbol" w:hAnsi="Symbol"/>
      </w:rPr>
    </w:lvl>
    <w:lvl w:ilvl="1" w:tentative="0">
      <w:start w:val="1"/>
      <w:numFmt w:val="bullet"/>
      <w:lvlText w:val="o"/>
      <w:lvlJc w:val="left"/>
      <w:pPr>
        <w:ind w:left="1137" w:hanging="360"/>
      </w:pPr>
      <w:rPr>
        <w:rFonts w:hint="default" w:ascii="Courier New" w:hAnsi="Courier New" w:cs="Courier New"/>
      </w:rPr>
    </w:lvl>
    <w:lvl w:ilvl="2" w:tentative="0">
      <w:start w:val="1"/>
      <w:numFmt w:val="bullet"/>
      <w:lvlText w:val=""/>
      <w:lvlJc w:val="left"/>
      <w:pPr>
        <w:ind w:left="1857" w:hanging="360"/>
      </w:pPr>
      <w:rPr>
        <w:rFonts w:hint="default" w:ascii="Wingdings" w:hAnsi="Wingdings"/>
      </w:rPr>
    </w:lvl>
    <w:lvl w:ilvl="3" w:tentative="0">
      <w:start w:val="1"/>
      <w:numFmt w:val="bullet"/>
      <w:lvlText w:val=""/>
      <w:lvlJc w:val="left"/>
      <w:pPr>
        <w:ind w:left="2577" w:hanging="360"/>
      </w:pPr>
      <w:rPr>
        <w:rFonts w:hint="default" w:ascii="Symbol" w:hAnsi="Symbol"/>
      </w:rPr>
    </w:lvl>
    <w:lvl w:ilvl="4" w:tentative="0">
      <w:start w:val="1"/>
      <w:numFmt w:val="bullet"/>
      <w:lvlText w:val="o"/>
      <w:lvlJc w:val="left"/>
      <w:pPr>
        <w:ind w:left="3297" w:hanging="360"/>
      </w:pPr>
      <w:rPr>
        <w:rFonts w:hint="default" w:ascii="Courier New" w:hAnsi="Courier New" w:cs="Courier New"/>
      </w:rPr>
    </w:lvl>
    <w:lvl w:ilvl="5" w:tentative="0">
      <w:start w:val="1"/>
      <w:numFmt w:val="bullet"/>
      <w:lvlText w:val=""/>
      <w:lvlJc w:val="left"/>
      <w:pPr>
        <w:ind w:left="4017" w:hanging="360"/>
      </w:pPr>
      <w:rPr>
        <w:rFonts w:hint="default" w:ascii="Wingdings" w:hAnsi="Wingdings"/>
      </w:rPr>
    </w:lvl>
    <w:lvl w:ilvl="6" w:tentative="0">
      <w:start w:val="1"/>
      <w:numFmt w:val="bullet"/>
      <w:lvlText w:val=""/>
      <w:lvlJc w:val="left"/>
      <w:pPr>
        <w:ind w:left="4737" w:hanging="360"/>
      </w:pPr>
      <w:rPr>
        <w:rFonts w:hint="default" w:ascii="Symbol" w:hAnsi="Symbol"/>
      </w:rPr>
    </w:lvl>
    <w:lvl w:ilvl="7" w:tentative="0">
      <w:start w:val="1"/>
      <w:numFmt w:val="bullet"/>
      <w:lvlText w:val="o"/>
      <w:lvlJc w:val="left"/>
      <w:pPr>
        <w:ind w:left="5457" w:hanging="360"/>
      </w:pPr>
      <w:rPr>
        <w:rFonts w:hint="default" w:ascii="Courier New" w:hAnsi="Courier New" w:cs="Courier New"/>
      </w:rPr>
    </w:lvl>
    <w:lvl w:ilvl="8" w:tentative="0">
      <w:start w:val="1"/>
      <w:numFmt w:val="bullet"/>
      <w:lvlText w:val=""/>
      <w:lvlJc w:val="left"/>
      <w:pPr>
        <w:ind w:left="6177" w:hanging="360"/>
      </w:pPr>
      <w:rPr>
        <w:rFonts w:hint="default" w:ascii="Wingdings" w:hAnsi="Wingdings"/>
      </w:rPr>
    </w:lvl>
  </w:abstractNum>
  <w:num w:numId="1">
    <w:abstractNumId w:val="5"/>
  </w:num>
  <w:num w:numId="2">
    <w:abstractNumId w:val="9"/>
  </w:num>
  <w:num w:numId="3">
    <w:abstractNumId w:val="10"/>
  </w:num>
  <w:num w:numId="4">
    <w:abstractNumId w:val="12"/>
  </w:num>
  <w:num w:numId="5">
    <w:abstractNumId w:val="13"/>
  </w:num>
  <w:num w:numId="6">
    <w:abstractNumId w:val="4"/>
  </w:num>
  <w:num w:numId="7">
    <w:abstractNumId w:val="17"/>
  </w:num>
  <w:num w:numId="8">
    <w:abstractNumId w:val="16"/>
  </w:num>
  <w:num w:numId="9">
    <w:abstractNumId w:val="14"/>
  </w:num>
  <w:num w:numId="10">
    <w:abstractNumId w:val="15"/>
  </w:num>
  <w:num w:numId="11">
    <w:abstractNumId w:val="1"/>
  </w:num>
  <w:num w:numId="12">
    <w:abstractNumId w:val="18"/>
  </w:num>
  <w:num w:numId="13">
    <w:abstractNumId w:val="19"/>
  </w:num>
  <w:num w:numId="14">
    <w:abstractNumId w:val="20"/>
  </w:num>
  <w:num w:numId="15">
    <w:abstractNumId w:val="21"/>
  </w:num>
  <w:num w:numId="16">
    <w:abstractNumId w:val="22"/>
  </w:num>
  <w:num w:numId="17">
    <w:abstractNumId w:val="8"/>
  </w:num>
  <w:num w:numId="18">
    <w:abstractNumId w:val="7"/>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0"/>
  </w:num>
  <w:num w:numId="27">
    <w:abstractNumId w:val="2"/>
  </w:num>
  <w:num w:numId="28">
    <w:abstractNumId w:val="11"/>
  </w:num>
  <w:num w:numId="29">
    <w:abstractNumId w:val="6"/>
  </w:num>
  <w:num w:numId="30">
    <w:abstractNumId w:val="3"/>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181C0D30"/>
    <w:rsid w:val="6C9C3F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next w:val="1"/>
    <w:qFormat/>
    <w:uiPriority w:val="9"/>
    <w:pPr>
      <w:ind w:left="323" w:hanging="266"/>
      <w:outlineLvl w:val="0"/>
    </w:pPr>
    <w:rPr>
      <w:rFonts w:ascii="Arial" w:hAnsi="Arial" w:eastAsia="Arial" w:cs="Arial"/>
      <w:b/>
      <w:bCs/>
      <w:sz w:val="24"/>
      <w:szCs w:val="24"/>
    </w:rPr>
  </w:style>
  <w:style w:type="paragraph" w:styleId="3">
    <w:name w:val="heading 2"/>
    <w:basedOn w:val="1"/>
    <w:next w:val="1"/>
    <w:link w:val="20"/>
    <w:qFormat/>
    <w:uiPriority w:val="9"/>
    <w:pPr>
      <w:keepNext/>
      <w:keepLines/>
      <w:spacing w:before="40"/>
      <w:outlineLvl w:val="1"/>
    </w:pPr>
    <w:rPr>
      <w:rFonts w:ascii="Cambria" w:hAnsi="Cambria" w:eastAsia="SimSun" w:cs="SimSun"/>
      <w:color w:val="365F91"/>
      <w:sz w:val="26"/>
      <w:szCs w:val="26"/>
    </w:rPr>
  </w:style>
  <w:style w:type="paragraph" w:styleId="4">
    <w:name w:val="heading 3"/>
    <w:basedOn w:val="1"/>
    <w:next w:val="1"/>
    <w:link w:val="18"/>
    <w:qFormat/>
    <w:uiPriority w:val="9"/>
    <w:pPr>
      <w:keepNext/>
      <w:keepLines/>
      <w:spacing w:before="40"/>
      <w:outlineLvl w:val="2"/>
    </w:pPr>
    <w:rPr>
      <w:rFonts w:ascii="Cambria" w:hAnsi="Cambria" w:eastAsia="SimSun" w:cs="SimSun"/>
      <w:color w:val="243F60"/>
      <w:sz w:val="24"/>
      <w:szCs w:val="24"/>
    </w:rPr>
  </w:style>
  <w:style w:type="character" w:default="1" w:styleId="5">
    <w:name w:val="Default Paragraph Font"/>
    <w:qFormat/>
    <w:uiPriority w:val="1"/>
  </w:style>
  <w:style w:type="table" w:default="1" w:styleId="6">
    <w:name w:val="Normal Table"/>
    <w:uiPriority w:val="99"/>
    <w:tblPr>
      <w:tblCellMar>
        <w:top w:w="0" w:type="dxa"/>
        <w:left w:w="108" w:type="dxa"/>
        <w:bottom w:w="0" w:type="dxa"/>
        <w:right w:w="108" w:type="dxa"/>
      </w:tblCellMar>
    </w:tblPr>
  </w:style>
  <w:style w:type="paragraph" w:styleId="7">
    <w:name w:val="Body Text"/>
    <w:basedOn w:val="1"/>
    <w:qFormat/>
    <w:uiPriority w:val="1"/>
  </w:style>
  <w:style w:type="paragraph" w:styleId="8">
    <w:name w:val="Date"/>
    <w:basedOn w:val="1"/>
    <w:next w:val="1"/>
    <w:uiPriority w:val="0"/>
    <w:pPr>
      <w:autoSpaceDE/>
      <w:autoSpaceDN/>
      <w:spacing w:after="0" w:afterLines="0"/>
      <w:jc w:val="right"/>
    </w:pPr>
    <w:rPr>
      <w:rFonts w:ascii="Times New Roman" w:hAnsi="Times New Roman" w:eastAsia="SimSun" w:cs="SimSun"/>
      <w:color w:val="5590CC"/>
      <w:kern w:val="2"/>
      <w:sz w:val="24"/>
      <w:szCs w:val="24"/>
      <w:lang w:eastAsia="zh-CN"/>
    </w:rPr>
  </w:style>
  <w:style w:type="paragraph" w:styleId="9">
    <w:name w:val="footer"/>
    <w:basedOn w:val="1"/>
    <w:link w:val="16"/>
    <w:qFormat/>
    <w:uiPriority w:val="99"/>
    <w:pPr>
      <w:tabs>
        <w:tab w:val="center" w:pos="4513"/>
        <w:tab w:val="right" w:pos="9026"/>
      </w:tabs>
    </w:pPr>
  </w:style>
  <w:style w:type="paragraph" w:styleId="10">
    <w:name w:val="header"/>
    <w:basedOn w:val="1"/>
    <w:link w:val="17"/>
    <w:uiPriority w:val="99"/>
    <w:pPr>
      <w:tabs>
        <w:tab w:val="center" w:pos="4513"/>
        <w:tab w:val="right" w:pos="9026"/>
      </w:tabs>
    </w:pPr>
  </w:style>
  <w:style w:type="character" w:styleId="11">
    <w:name w:val="Hyperlink"/>
    <w:basedOn w:val="5"/>
    <w:uiPriority w:val="99"/>
    <w:rPr>
      <w:color w:val="0000FF"/>
      <w:u w:val="single"/>
    </w:rPr>
  </w:style>
  <w:style w:type="paragraph" w:styleId="12">
    <w:name w:val="Normal (Web)"/>
    <w:basedOn w:val="1"/>
    <w:qFormat/>
    <w:uiPriority w:val="99"/>
    <w:rPr>
      <w:rFonts w:ascii="Times New Roman" w:hAnsi="Times New Roman" w:cs="Times New Roman"/>
      <w:sz w:val="24"/>
      <w:szCs w:val="24"/>
    </w:rPr>
  </w:style>
  <w:style w:type="paragraph" w:styleId="13">
    <w:name w:val="Title"/>
    <w:basedOn w:val="1"/>
    <w:qFormat/>
    <w:uiPriority w:val="10"/>
    <w:pPr>
      <w:spacing w:before="11"/>
      <w:ind w:left="20"/>
    </w:pPr>
    <w:rPr>
      <w:rFonts w:ascii="Arial" w:hAnsi="Arial" w:eastAsia="Arial" w:cs="Arial"/>
      <w:b/>
      <w:bCs/>
      <w:sz w:val="28"/>
      <w:szCs w:val="28"/>
    </w:rPr>
  </w:style>
  <w:style w:type="paragraph" w:styleId="14">
    <w:name w:val="List Paragraph"/>
    <w:basedOn w:val="1"/>
    <w:qFormat/>
    <w:uiPriority w:val="1"/>
    <w:pPr>
      <w:ind w:left="191" w:hanging="134"/>
    </w:pPr>
  </w:style>
  <w:style w:type="paragraph" w:customStyle="1" w:styleId="15">
    <w:name w:val="Table Paragraph"/>
    <w:basedOn w:val="1"/>
    <w:qFormat/>
    <w:uiPriority w:val="1"/>
  </w:style>
  <w:style w:type="character" w:customStyle="1" w:styleId="16">
    <w:name w:val="Footer Char_e8b747ac-e179-4509-a063-5bf85bc77b73"/>
    <w:basedOn w:val="5"/>
    <w:link w:val="9"/>
    <w:qFormat/>
    <w:uiPriority w:val="99"/>
    <w:rPr>
      <w:rFonts w:ascii="Arial MT" w:hAnsi="Arial MT" w:eastAsia="Arial MT" w:cs="Arial MT"/>
    </w:rPr>
  </w:style>
  <w:style w:type="character" w:customStyle="1" w:styleId="17">
    <w:name w:val="Header Char_40120ede-7cf3-465c-a892-5fed1e5c6641"/>
    <w:basedOn w:val="5"/>
    <w:link w:val="10"/>
    <w:qFormat/>
    <w:uiPriority w:val="99"/>
    <w:rPr>
      <w:rFonts w:ascii="Arial MT" w:hAnsi="Arial MT" w:eastAsia="Arial MT" w:cs="Arial MT"/>
    </w:rPr>
  </w:style>
  <w:style w:type="character" w:customStyle="1" w:styleId="18">
    <w:name w:val="Heading 3 Char_4b3f9b95-8558-4e0a-b0a6-eff34d22b0df"/>
    <w:basedOn w:val="5"/>
    <w:link w:val="4"/>
    <w:qFormat/>
    <w:uiPriority w:val="9"/>
    <w:rPr>
      <w:rFonts w:ascii="Cambria" w:hAnsi="Cambria" w:eastAsia="SimSun" w:cs="SimSun"/>
      <w:color w:val="243F60"/>
      <w:sz w:val="24"/>
      <w:szCs w:val="24"/>
    </w:rPr>
  </w:style>
  <w:style w:type="character" w:customStyle="1" w:styleId="19">
    <w:name w:val="Unresolved Mention"/>
    <w:basedOn w:val="5"/>
    <w:uiPriority w:val="99"/>
    <w:rPr>
      <w:color w:val="605E5C"/>
      <w:shd w:val="clear" w:color="auto" w:fill="E1DFDD"/>
    </w:rPr>
  </w:style>
  <w:style w:type="character" w:customStyle="1" w:styleId="20">
    <w:name w:val="Heading 2 Char_65a40615-e80a-4fc9-8490-e659be415bc2"/>
    <w:basedOn w:val="5"/>
    <w:link w:val="3"/>
    <w:uiPriority w:val="9"/>
    <w:rPr>
      <w:rFonts w:ascii="Cambria" w:hAnsi="Cambria" w:eastAsia="SimSun" w:cs="SimSun"/>
      <w:color w:val="365F91"/>
      <w:sz w:val="26"/>
      <w:szCs w:val="26"/>
    </w:rPr>
  </w:style>
  <w:style w:type="paragraph" w:customStyle="1" w:styleId="21">
    <w:name w:val="No Spacing"/>
    <w:link w:val="22"/>
    <w:qFormat/>
    <w:uiPriority w:val="0"/>
    <w:rPr>
      <w:rFonts w:hint="default" w:ascii="Times New Roman" w:hAnsi="Times New Roman" w:eastAsia="SimSun" w:cs="SimSun"/>
      <w:sz w:val="22"/>
    </w:rPr>
  </w:style>
  <w:style w:type="character" w:customStyle="1" w:styleId="22">
    <w:name w:val="无间隔 Char"/>
    <w:basedOn w:val="5"/>
    <w:link w:val="21"/>
    <w:qFormat/>
    <w:uiPriority w:val="0"/>
    <w:rPr>
      <w:rFonts w:hint="default" w:ascii="Times New Roman" w:hAnsi="Times New Roman" w:eastAsia="SimSun"/>
      <w:sz w:val="22"/>
    </w:rPr>
  </w:style>
  <w:style w:type="paragraph" w:customStyle="1" w:styleId="23">
    <w:name w:val="Contact Details"/>
    <w:basedOn w:val="1"/>
    <w:uiPriority w:val="0"/>
    <w:pPr>
      <w:autoSpaceDE/>
      <w:autoSpaceDN/>
      <w:spacing w:before="80" w:beforeLines="0" w:after="80" w:afterLines="0"/>
      <w:jc w:val="both"/>
    </w:pPr>
    <w:rPr>
      <w:rFonts w:ascii="Times New Roman" w:hAnsi="Times New Roman" w:eastAsia="SimSun" w:cs="SimSun"/>
      <w:color w:val="FFFFFF"/>
      <w:kern w:val="2"/>
      <w:sz w:val="16"/>
      <w:szCs w:val="14"/>
      <w:lang w:eastAsia="zh-CN"/>
    </w:rPr>
  </w:style>
  <w:style w:type="paragraph" w:customStyle="1" w:styleId="24">
    <w:name w:val="Organization"/>
    <w:basedOn w:val="1"/>
    <w:qFormat/>
    <w:uiPriority w:val="0"/>
    <w:pPr>
      <w:autoSpaceDE/>
      <w:autoSpaceDN/>
      <w:spacing w:after="0" w:afterLines="0" w:line="600" w:lineRule="exact"/>
      <w:jc w:val="both"/>
    </w:pPr>
    <w:rPr>
      <w:rFonts w:ascii="Calibri" w:hAnsi="Calibri" w:eastAsia="SimSun" w:cs="SimSun"/>
      <w:color w:val="FFFFFF"/>
      <w:kern w:val="2"/>
      <w:sz w:val="56"/>
      <w:szCs w:val="3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necomputers\AppData\Local\Kingsoft\WPS%20Office\12.2.0.21546\office6\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Design"/>
      <sectRole val="1"/>
    </customSectPr>
    <customSectPr/>
    <customSectPr/>
    <customSectPr/>
  </customSectProps>
  <customShpExts>
    <customShpInfo spid="_x0000_s1026" textRotate="1"/>
    <customShpInfo spid="_x0000_s1053"/>
    <customShpInfo spid="_x0000_s1054" textRotate="1"/>
    <customShpInfo spid="_x0000_s105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1547</Words>
  <Characters>9888</Characters>
  <Paragraphs>515</Paragraphs>
  <TotalTime>50</TotalTime>
  <ScaleCrop>false</ScaleCrop>
  <LinksUpToDate>false</LinksUpToDate>
  <CharactersWithSpaces>11779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2025-06-25T16:02:00Z</dcterms:created>
  <dc:creator>Gangadevi</dc:creator>
  <cp:lastModifiedBy>siva sowjanya</cp:lastModifiedBy>
  <dcterms:modified xsi:type="dcterms:W3CDTF">2025-06-28T03:44:31Z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2025-06-24T00:00:00Z</vt:filetime>
  </property>
  <property fmtid="{D5CDD505-2E9C-101B-9397-08002B2CF9AE}" pid="3" name="Producer">
    <vt:lpwstr>PyFPDF 1.7.2 http://pyfpdf.googlecode.com/</vt:lpwstr>
  </property>
  <property fmtid="{D5CDD505-2E9C-101B-9397-08002B2CF9AE}" pid="4" name="LastSaved">
    <vt:filetime>2025-06-24T00:00:00Z</vt:filetime>
  </property>
  <property fmtid="{D5CDD505-2E9C-101B-9397-08002B2CF9AE}" pid="5" name="ClassificationContentMarkingFooterShapeIds">
    <vt:lpwstr>6c0e162c,7b16e42e,5c565ffe</vt:lpwstr>
  </property>
  <property fmtid="{D5CDD505-2E9C-101B-9397-08002B2CF9AE}" pid="6" name="ClassificationContentMarkingFooterFontProps">
    <vt:lpwstr>#626469,6,Calibri</vt:lpwstr>
  </property>
  <property fmtid="{D5CDD505-2E9C-101B-9397-08002B2CF9AE}" pid="7" name="ClassificationContentMarkingFooterText">
    <vt:lpwstr>Public</vt:lpwstr>
  </property>
  <property fmtid="{D5CDD505-2E9C-101B-9397-08002B2CF9AE}" pid="8" name="ICV">
    <vt:lpwstr>30C9228CB0354EDDBCA8AE425695803D_13</vt:lpwstr>
  </property>
  <property fmtid="{D5CDD505-2E9C-101B-9397-08002B2CF9AE}" pid="9" name="KSOProductBuildVer">
    <vt:lpwstr>1033-12.2.0.21546</vt:lpwstr>
  </property>
</Properties>
</file>